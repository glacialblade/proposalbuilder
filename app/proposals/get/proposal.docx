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143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53f88d9c8a8f0" o:bwmode="white" o:targetscreensize="800,600">
      <v:fill r:id="rId153f88d9c8a8f0" o:title="tit_153f88d9c8a8f0" recolor="t" type="frame"/>
    </v:background>
  </w:background>
  <w:body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/>
        <w:gridCol/>
        <w:gridCol/>
      </w:tblGrid>
      <w:tr>
        <w:trPr>
          <w:trHeight w:val="0" w:hRule="atLeast"/>
        </w:trPr>
        <w:tc>
          <w:tcPr>
            <w:tcMar>
              <w:top w:w="525" w:type="dxa"/>
              <w:bottom w:w="67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1A69E0"/>
                <w:position w:val="-3"/>
                <w:sz w:val="24"/>
                <w:szCs w:val="24"/>
              </w:rPr>
              <w:t xml:space="preserve">Company Details</w:t>
            </w:r>
            <w:r>
              <w:br/>
              <w:br/>
            </w:r>
          </w:p>
          <w:tbl>
            <w:tblPr>
              <w:tblStyle w:val="NormalTablePHPDOCX"/>
              <w:tblW w:w="0" w:type="auto"/>
              <w:tblInd w:w="0" w:type="auto"/>
              <w:tblBorders/>
            </w:tblPr>
            <w:tblGrid>
              <w:gridCol/>
              <w:gridCol/>
              <w:gridCol/>
            </w:tblGrid>
            <w:tr>
              <w:trPr>
                <w:trHeight w:val="0" w:hRule="atLeast"/>
              </w:trPr>
              <w:tc>
                <w:tcPr>
                  <w:gridSpan w:val="3"/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w="120" w:type="dxa"/>
                    <w:bottom w:w="120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b/>
                      <w:bCs/>
                      <w:color w:val="000000"/>
                      <w:position w:val="-3"/>
                      <w:sz w:val="24"/>
                      <w:szCs w:val="24"/>
                    </w:rPr>
                    <w:t xml:space="preserve">Legal Name of Company</w:t>
                  </w:r>
                </w:p>
                <w:p/>
              </w:tc>
            </w:tr>
            <w:tr>
              <w:trPr>
                <w:trHeight w:val="0" w:hRule="atLeast"/>
              </w:trPr>
              <w:tc>
                <w:tcPr>
                  <w:gridSpan w:val="3"/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w="120" w:type="dxa"/>
                    <w:bottom w:w="120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b/>
                      <w:bCs/>
                      <w:color w:val="000000"/>
                      <w:position w:val="-3"/>
                      <w:sz w:val="24"/>
                      <w:szCs w:val="24"/>
                    </w:rPr>
                    <w:t xml:space="preserve">Head Office</w:t>
                  </w:r>
                </w:p>
                <w:p/>
              </w:tc>
            </w:tr>
            <w:tr>
              <w:trPr>
                <w:trHeight w:val="0" w:hRule="atLeast"/>
              </w:trPr>
              <w:tc>
                <w:tcPr>
                  <w:gridSpan w:val="3"/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w="120" w:type="dxa"/>
                    <w:bottom w:w="120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b/>
                      <w:bCs/>
                      <w:color w:val="000000"/>
                      <w:position w:val="-3"/>
                      <w:sz w:val="24"/>
                      <w:szCs w:val="24"/>
                    </w:rPr>
                    <w:t xml:space="preserve">Postal Address</w:t>
                  </w:r>
                </w:p>
                <w:p/>
              </w:tc>
            </w:tr>
            <w:tr>
              <w:trPr>
                <w:trHeight w:val="0" w:hRule="atLeast"/>
              </w:trPr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w="120" w:type="dxa"/>
                    <w:bottom w:w="120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b/>
                      <w:bCs/>
                      <w:color w:val="000000"/>
                      <w:position w:val="-3"/>
                      <w:sz w:val="24"/>
                      <w:szCs w:val="24"/>
                    </w:rPr>
                    <w:t xml:space="preserve">Telephone No.</w:t>
                  </w:r>
                </w:p>
                <w:p/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w="120" w:type="dxa"/>
                    <w:bottom w:w="120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b/>
                      <w:bCs/>
                      <w:color w:val="000000"/>
                      <w:position w:val="-3"/>
                      <w:sz w:val="24"/>
                      <w:szCs w:val="24"/>
                    </w:rPr>
                    <w:t xml:space="preserve">Facsimile No.</w:t>
                  </w:r>
                </w:p>
                <w:p/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w="120" w:type="dxa"/>
                    <w:bottom w:w="120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b/>
                      <w:bCs/>
                      <w:color w:val="000000"/>
                      <w:position w:val="-3"/>
                      <w:sz w:val="24"/>
                      <w:szCs w:val="24"/>
                    </w:rPr>
                    <w:t xml:space="preserve">Web</w:t>
                  </w:r>
                </w:p>
                <w:p/>
              </w:tc>
            </w:tr>
            <w:tr>
              <w:trPr>
                <w:trHeight w:val="0" w:hRule="atLeast"/>
              </w:trPr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w="120" w:type="dxa"/>
                    <w:bottom w:w="120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b/>
                      <w:bCs/>
                      <w:color w:val="000000"/>
                      <w:position w:val="-3"/>
                      <w:sz w:val="24"/>
                      <w:szCs w:val="24"/>
                    </w:rPr>
                    <w:t xml:space="preserve">Primary Contact</w:t>
                  </w:r>
                </w:p>
                <w:p/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w="120" w:type="dxa"/>
                    <w:bottom w:w="120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b/>
                      <w:bCs/>
                      <w:color w:val="000000"/>
                      <w:position w:val="-3"/>
                      <w:sz w:val="24"/>
                      <w:szCs w:val="24"/>
                    </w:rPr>
                    <w:t xml:space="preserve">A.C.N</w:t>
                  </w:r>
                </w:p>
                <w:p/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w="120" w:type="dxa"/>
                    <w:bottom w:w="120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b/>
                      <w:bCs/>
                      <w:color w:val="000000"/>
                      <w:position w:val="-3"/>
                      <w:sz w:val="24"/>
                      <w:szCs w:val="24"/>
                    </w:rPr>
                    <w:t xml:space="preserve">A.B.N</w:t>
                  </w:r>
                </w:p>
                <w:p/>
              </w:tc>
            </w:tr>
            <w:tr>
              <w:trPr>
                <w:trHeight w:val="0" w:hRule="atLeast"/>
              </w:trPr>
              <w:tc>
                <w:tcPr>
                  <w:gridSpan w:val="2"/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w="120" w:type="dxa"/>
                    <w:bottom w:w="120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b/>
                      <w:bCs/>
                      <w:color w:val="000000"/>
                      <w:position w:val="-3"/>
                      <w:sz w:val="24"/>
                      <w:szCs w:val="24"/>
                    </w:rPr>
                    <w:t xml:space="preserve">P.O.C. Email Address</w:t>
                  </w:r>
                </w:p>
                <w:p/>
              </w:tc>
              <w:tc>
                <w:tcPr>
                  <w:tcBorders>
                    <w:top w:val="single" w:color="000000" w:sz="5"/>
                    <w:left w:val="single" w:color="000000" w:sz="5"/>
                    <w:bottom w:val="single" w:color="000000" w:sz="5"/>
                    <w:right w:val="single" w:color="000000" w:sz="5"/>
                  </w:tcBorders>
                  <w:tcMar>
                    <w:top w:w="120" w:type="dxa"/>
                    <w:bottom w:w="120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b/>
                      <w:bCs/>
                      <w:color w:val="000000"/>
                      <w:position w:val="-3"/>
                      <w:sz w:val="24"/>
                      <w:szCs w:val="24"/>
                    </w:rPr>
                    <w:t xml:space="preserve">Mobile No.</w:t>
                  </w:r>
                </w:p>
                <w:p/>
              </w:tc>
            </w:tr>
          </w:tbl>
          <w:p/>
        </w:tc>
      </w:tr>
    </w:tbl>
    <w:p>
      <w:r>
        <w:br w:type="page"/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/>
      </w:tblGrid>
      <w:tr>
        <w:trPr>
          <w:trHeight w:val="0" w:hRule="atLeast"/>
        </w:trPr>
        <w:tc>
          <w:tcPr>
            <w:tcMar>
              <w:top w:w="525" w:type="dxa"/>
              <w:bottom w:w="67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1A69E0"/>
                <w:position w:val="-3"/>
                <w:sz w:val="24"/>
                <w:szCs w:val="24"/>
              </w:rPr>
              <w:t xml:space="preserve">Company Overview</w:t>
            </w:r>
          </w:p>
        </w:tc>
      </w:tr>
    </w:tbl>
    <w:p>
      <w:r>
        <w:br w:type="page"/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/>
      </w:tblGrid>
      <w:tr>
        <w:trPr>
          <w:trHeight w:val="0" w:hRule="atLeast"/>
        </w:trPr>
        <w:tc>
          <w:tcPr>
            <w:tcMar>
              <w:top w:w="525" w:type="dxa"/>
              <w:bottom w:w="67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1A69E0"/>
                <w:position w:val="-3"/>
                <w:sz w:val="24"/>
                <w:szCs w:val="24"/>
              </w:rPr>
              <w:t xml:space="preserve">Confirmation of Requirements</w:t>
            </w:r>
          </w:p>
        </w:tc>
      </w:tr>
    </w:tbl>
    <w:p>
      <w:r>
        <w:br w:type="page"/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/>
      </w:tblGrid>
      <w:tr>
        <w:trPr>
          <w:trHeight w:val="0" w:hRule="atLeast"/>
        </w:trPr>
        <w:tc>
          <w:tcPr>
            <w:tcMar>
              <w:top w:w="525" w:type="dxa"/>
              <w:bottom w:w="67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1A69E0"/>
                <w:position w:val="-3"/>
                <w:sz w:val="24"/>
                <w:szCs w:val="24"/>
              </w:rPr>
              <w:t xml:space="preserve">Scope of Works</w:t>
            </w:r>
          </w:p>
        </w:tc>
      </w:tr>
    </w:tbl>
    <w:p>
      <w:r>
        <w:br w:type="page"/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/>
      </w:tblGrid>
      <w:tr>
        <w:trPr>
          <w:trHeight w:val="0" w:hRule="atLeast"/>
        </w:trPr>
        <w:tc>
          <w:tcPr>
            <w:tcMar>
              <w:top w:w="525" w:type="dxa"/>
              <w:bottom w:w="67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1A69E0"/>
                <w:position w:val="-3"/>
                <w:sz w:val="24"/>
                <w:szCs w:val="24"/>
              </w:rPr>
              <w:t xml:space="preserve">Cost Estimate</w:t>
            </w:r>
          </w:p>
        </w:tc>
      </w:tr>
    </w:tbl>
    <w:p>
      <w:r>
        <w:br w:type="page"/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/>
      </w:tblGrid>
      <w:tr>
        <w:trPr>
          <w:trHeight w:val="0" w:hRule="atLeast"/>
        </w:trPr>
        <w:tc>
          <w:tcPr>
            <w:tcMar>
              <w:top w:w="525" w:type="dxa"/>
              <w:bottom w:w="67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1A69E0"/>
                <w:position w:val="-3"/>
                <w:sz w:val="24"/>
                <w:szCs w:val="24"/>
              </w:rPr>
              <w:t xml:space="preserve">Conclusion</w:t>
            </w:r>
          </w:p>
        </w:tc>
      </w:tr>
    </w:tbl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footerReference xmlns:r="http://schemas.openxmlformats.org/officeDocument/2006/relationships" w:type="default" r:id="rId153f88d9c04c31"/>
      <w:headerReference xmlns:r="http://schemas.openxmlformats.org/officeDocument/2006/relationships" w:type="default" r:id="rId153f88d9c04849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29BE8" w14:textId="3BA246C7" w:rsidR="00330DEE" w:rsidRPr="006D1B39" w:rsidRDefault="006B4615" w:rsidP="006B4615">
    <w:pPr>
      <w:pStyle w:val="Footer"/>
      <w:tabs>
        <w:tab w:val="clear" w:pos="4320"/>
        <w:tab w:val="center" w:pos="6840"/>
        <w:tab w:val="left" w:pos="8280"/>
      </w:tabs>
      <w:ind w:left="-993" w:right="-540"/>
      <w:jc w:val="center"/>
      <w:rPr>
        <w:rFonts w:ascii="Arial" w:hAnsi="Arial" w:cs="Arial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6191" behindDoc="1" locked="0" layoutInCell="1" allowOverlap="1" wp14:anchorId="5B82059A" wp14:editId="05F1A1D0">
          <wp:simplePos x="0" y="0"/>
          <wp:positionH relativeFrom="column">
            <wp:posOffset>-939800</wp:posOffset>
          </wp:positionH>
          <wp:positionV relativeFrom="paragraph">
            <wp:posOffset>-602615</wp:posOffset>
          </wp:positionV>
          <wp:extent cx="7176391" cy="1319530"/>
          <wp:effectExtent l="0" t="0" r="571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6391" cy="1319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0DEE" w:rsidRPr="006D1B39">
      <w:rPr>
        <w:rStyle w:val="PageNumber"/>
        <w:rFonts w:ascii="Arial" w:hAnsi="Arial" w:cs="Arial"/>
        <w:sz w:val="20"/>
        <w:szCs w:val="20"/>
      </w:rPr>
      <w:t xml:space="preserve">Page </w:t>
    </w:r>
    <w:r w:rsidR="00330DEE" w:rsidRPr="006D1B39">
      <w:rPr>
        <w:rStyle w:val="PageNumber"/>
        <w:rFonts w:ascii="Arial" w:hAnsi="Arial" w:cs="Arial"/>
        <w:sz w:val="20"/>
        <w:szCs w:val="20"/>
      </w:rPr>
      <w:fldChar w:fldCharType="begin"/>
    </w:r>
    <w:r w:rsidR="00330DEE" w:rsidRPr="006D1B39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330DEE" w:rsidRPr="006D1B39">
      <w:rPr>
        <w:rStyle w:val="PageNumber"/>
        <w:rFonts w:ascii="Arial" w:hAnsi="Arial" w:cs="Arial"/>
        <w:sz w:val="20"/>
        <w:szCs w:val="20"/>
      </w:rPr>
      <w:fldChar w:fldCharType="separate"/>
    </w:r>
    <w:r w:rsidR="00136111">
      <w:rPr>
        <w:rStyle w:val="PageNumber"/>
        <w:rFonts w:ascii="Arial" w:hAnsi="Arial" w:cs="Arial"/>
        <w:noProof/>
        <w:sz w:val="20"/>
        <w:szCs w:val="20"/>
      </w:rPr>
      <w:t>1</w:t>
    </w:r>
    <w:r w:rsidR="00330DEE" w:rsidRPr="006D1B39">
      <w:rPr>
        <w:rStyle w:val="PageNumber"/>
        <w:rFonts w:ascii="Arial" w:hAnsi="Arial" w:cs="Arial"/>
        <w:sz w:val="20"/>
        <w:szCs w:val="20"/>
      </w:rPr>
      <w:fldChar w:fldCharType="end"/>
    </w:r>
    <w:r w:rsidR="00330DEE" w:rsidRPr="006D1B39">
      <w:rPr>
        <w:rStyle w:val="PageNumber"/>
        <w:rFonts w:ascii="Arial" w:hAnsi="Arial" w:cs="Arial"/>
        <w:sz w:val="20"/>
        <w:szCs w:val="20"/>
      </w:rPr>
      <w:t xml:space="preserve"> of </w:t>
    </w:r>
    <w:r w:rsidR="00330DEE" w:rsidRPr="006D1B39">
      <w:rPr>
        <w:rStyle w:val="PageNumber"/>
        <w:rFonts w:ascii="Arial" w:hAnsi="Arial" w:cs="Arial"/>
        <w:sz w:val="20"/>
        <w:szCs w:val="20"/>
      </w:rPr>
      <w:fldChar w:fldCharType="begin"/>
    </w:r>
    <w:r w:rsidR="00330DEE" w:rsidRPr="006D1B39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330DEE" w:rsidRPr="006D1B39">
      <w:rPr>
        <w:rStyle w:val="PageNumber"/>
        <w:rFonts w:ascii="Arial" w:hAnsi="Arial" w:cs="Arial"/>
        <w:sz w:val="20"/>
        <w:szCs w:val="20"/>
      </w:rPr>
      <w:fldChar w:fldCharType="separate"/>
    </w:r>
    <w:r w:rsidR="00136111">
      <w:rPr>
        <w:rStyle w:val="PageNumber"/>
        <w:rFonts w:ascii="Arial" w:hAnsi="Arial" w:cs="Arial"/>
        <w:noProof/>
        <w:sz w:val="20"/>
        <w:szCs w:val="20"/>
      </w:rPr>
      <w:t>3</w:t>
    </w:r>
    <w:r w:rsidR="00330DEE" w:rsidRPr="006D1B39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69FB2" w14:textId="0078D891" w:rsidR="00330DEE" w:rsidRDefault="006B4615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3718ECBF" wp14:editId="5698526E">
          <wp:simplePos x="0" y="0"/>
          <wp:positionH relativeFrom="column">
            <wp:posOffset>-768350</wp:posOffset>
          </wp:positionH>
          <wp:positionV relativeFrom="paragraph">
            <wp:posOffset>-330835</wp:posOffset>
          </wp:positionV>
          <wp:extent cx="6845372" cy="116456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iston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72" cy="1164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0DEE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7FE6C" wp14:editId="195691CB">
              <wp:simplePos x="0" y="0"/>
              <wp:positionH relativeFrom="column">
                <wp:posOffset>342900</wp:posOffset>
              </wp:positionH>
              <wp:positionV relativeFrom="paragraph">
                <wp:posOffset>-152400</wp:posOffset>
              </wp:positionV>
              <wp:extent cx="4800600" cy="3429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85914" w14:textId="7E156758" w:rsidR="00330DEE" w:rsidRDefault="00330DEE" w:rsidP="008922F3">
                          <w:pPr>
                            <w:jc w:val="center"/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>BRISTON TRAINING AND DEVELOPMENT</w:t>
                          </w:r>
                        </w:p>
                        <w:p w14:paraId="46BDE560" w14:textId="087E364B" w:rsidR="00330DEE" w:rsidRPr="008922F3" w:rsidRDefault="0043727B" w:rsidP="008922F3">
                          <w:pPr>
                            <w:jc w:val="center"/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>BGW GROUP</w:t>
                          </w:r>
                          <w:r w:rsidR="00512173"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 ELEARNING</w:t>
                          </w:r>
                          <w:r w:rsidR="00330DEE"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 COST ESTIMATE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F87FE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7pt;margin-top:-12pt;width:37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" filled="f" stroked="f">
              <v:textbox inset="1mm,1mm,1mm,1mm">
                <w:txbxContent>
                  <w:p w14:paraId="32985914" w14:textId="7E156758" w:rsidR="00330DEE" w:rsidRDefault="00330DEE" w:rsidP="008922F3">
                    <w:pPr>
                      <w:jc w:val="center"/>
                      <w:rPr>
                        <w:b/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zCs w:val="20"/>
                      </w:rPr>
                      <w:t>BRISTON TRAINING AND DEVELOPMENT</w:t>
                    </w:r>
                  </w:p>
                  <w:p w14:paraId="46BDE560" w14:textId="087E364B" w:rsidR="00330DEE" w:rsidRPr="008922F3" w:rsidRDefault="0043727B" w:rsidP="008922F3">
                    <w:pPr>
                      <w:jc w:val="center"/>
                      <w:rPr>
                        <w:b/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zCs w:val="20"/>
                      </w:rPr>
                      <w:t>BGW GROUP</w:t>
                    </w:r>
                    <w:r w:rsidR="00512173">
                      <w:rPr>
                        <w:b/>
                        <w:color w:val="FFFFFF"/>
                        <w:sz w:val="20"/>
                        <w:szCs w:val="20"/>
                      </w:rPr>
                      <w:t xml:space="preserve"> ELEARNING</w:t>
                    </w:r>
                    <w:r w:rsidR="00330DEE">
                      <w:rPr>
                        <w:b/>
                        <w:color w:val="FFFFFF"/>
                        <w:sz w:val="20"/>
                        <w:szCs w:val="20"/>
                      </w:rPr>
                      <w:t xml:space="preserve"> COST ESTIMATE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8947144">
    <w:multiLevelType w:val="hybridMultilevel"/>
    <w:lvl w:ilvl="0" w:tplc="47452392">
      <w:start w:val="1"/>
      <w:numFmt w:val="decimal"/>
      <w:lvlText w:val="%1."/>
      <w:lvlJc w:val="left"/>
      <w:pPr>
        <w:ind w:left="720" w:hanging="360"/>
      </w:pPr>
    </w:lvl>
    <w:lvl w:ilvl="1" w:tplc="47452392" w:tentative="1">
      <w:start w:val="1"/>
      <w:numFmt w:val="lowerLetter"/>
      <w:lvlText w:val="%2."/>
      <w:lvlJc w:val="left"/>
      <w:pPr>
        <w:ind w:left="1440" w:hanging="360"/>
      </w:pPr>
    </w:lvl>
    <w:lvl w:ilvl="2" w:tplc="47452392" w:tentative="1">
      <w:start w:val="1"/>
      <w:numFmt w:val="lowerRoman"/>
      <w:lvlText w:val="%3."/>
      <w:lvlJc w:val="right"/>
      <w:pPr>
        <w:ind w:left="2160" w:hanging="180"/>
      </w:pPr>
    </w:lvl>
    <w:lvl w:ilvl="3" w:tplc="47452392" w:tentative="1">
      <w:start w:val="1"/>
      <w:numFmt w:val="decimal"/>
      <w:lvlText w:val="%4."/>
      <w:lvlJc w:val="left"/>
      <w:pPr>
        <w:ind w:left="2880" w:hanging="360"/>
      </w:pPr>
    </w:lvl>
    <w:lvl w:ilvl="4" w:tplc="47452392" w:tentative="1">
      <w:start w:val="1"/>
      <w:numFmt w:val="lowerLetter"/>
      <w:lvlText w:val="%5."/>
      <w:lvlJc w:val="left"/>
      <w:pPr>
        <w:ind w:left="3600" w:hanging="360"/>
      </w:pPr>
    </w:lvl>
    <w:lvl w:ilvl="5" w:tplc="47452392" w:tentative="1">
      <w:start w:val="1"/>
      <w:numFmt w:val="lowerRoman"/>
      <w:lvlText w:val="%6."/>
      <w:lvlJc w:val="right"/>
      <w:pPr>
        <w:ind w:left="4320" w:hanging="180"/>
      </w:pPr>
    </w:lvl>
    <w:lvl w:ilvl="6" w:tplc="47452392" w:tentative="1">
      <w:start w:val="1"/>
      <w:numFmt w:val="decimal"/>
      <w:lvlText w:val="%7."/>
      <w:lvlJc w:val="left"/>
      <w:pPr>
        <w:ind w:left="5040" w:hanging="360"/>
      </w:pPr>
    </w:lvl>
    <w:lvl w:ilvl="7" w:tplc="47452392" w:tentative="1">
      <w:start w:val="1"/>
      <w:numFmt w:val="lowerLetter"/>
      <w:lvlText w:val="%8."/>
      <w:lvlJc w:val="left"/>
      <w:pPr>
        <w:ind w:left="5760" w:hanging="360"/>
      </w:pPr>
    </w:lvl>
    <w:lvl w:ilvl="8" w:tplc="474523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947143">
    <w:multiLevelType w:val="hybridMultilevel"/>
    <w:lvl w:ilvl="0" w:tplc="25707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8947143">
    <w:abstractNumId w:val="68947143"/>
  </w:num>
  <w:num w:numId="68947144">
    <w:abstractNumId w:val="689471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53f88d9c04849" Type="http://schemas.openxmlformats.org/officeDocument/2006/relationships/header" Target="header1.xml"/><Relationship Id="rId153f88d9c04c31" Type="http://schemas.openxmlformats.org/officeDocument/2006/relationships/footer" Target="footer1.xml"/><Relationship Id="rId153f88d9c8a8f0" Type="http://schemas.openxmlformats.org/officeDocument/2006/relationships/image" Target="media/img153f88d9c8a8f0.jpg"/></Relationships>
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53f88d9c04849.png"/></Relationships>
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53f88d9c04461.pn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