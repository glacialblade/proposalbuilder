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2BFAE" w14:textId="77777777" w:rsidR="00330DEE" w:rsidRPr="00136111" w:rsidRDefault="00330DEE" w:rsidP="00136111">
      <w:bookmarkStart w:id="0" w:name="_GoBack"/>
      <w:bookmarkEnd w:id="0"/>
    </w:p>
    <w:sectPr w:rsidR="00330DEE" w:rsidRPr="00136111" w:rsidSect="002C3576">
      <w:headerReference w:type="default" r:id="rId8"/>
      <w:footerReference w:type="default" r:id="rId9"/>
      <w:pgSz w:w="11900" w:h="16840"/>
      <w:pgMar w:top="1474" w:right="146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4DD03E" w14:textId="77777777" w:rsidR="00A82D47" w:rsidRDefault="00A82D47" w:rsidP="00F40C5E">
      <w:r>
        <w:separator/>
      </w:r>
    </w:p>
  </w:endnote>
  <w:endnote w:type="continuationSeparator" w:id="0">
    <w:p w14:paraId="0D68427C" w14:textId="77777777" w:rsidR="00A82D47" w:rsidRDefault="00A82D47" w:rsidP="00F4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29BE8" w14:textId="3BA246C7" w:rsidR="00330DEE" w:rsidRPr="006D1B39" w:rsidRDefault="006B4615" w:rsidP="006B4615">
    <w:pPr>
      <w:pStyle w:val="Footer"/>
      <w:tabs>
        <w:tab w:val="clear" w:pos="4320"/>
        <w:tab w:val="center" w:pos="6840"/>
        <w:tab w:val="left" w:pos="8280"/>
      </w:tabs>
      <w:ind w:left="-993" w:right="-540"/>
      <w:jc w:val="center"/>
      <w:rPr>
        <w:rFonts w:ascii="Arial" w:hAnsi="Arial" w:cs="Arial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6191" behindDoc="1" locked="0" layoutInCell="1" allowOverlap="1" wp14:anchorId="5B82059A" wp14:editId="05F1A1D0">
          <wp:simplePos x="0" y="0"/>
          <wp:positionH relativeFrom="column">
            <wp:posOffset>-939800</wp:posOffset>
          </wp:positionH>
          <wp:positionV relativeFrom="paragraph">
            <wp:posOffset>-602615</wp:posOffset>
          </wp:positionV>
          <wp:extent cx="7176391" cy="1319530"/>
          <wp:effectExtent l="0" t="0" r="571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6391" cy="1319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0DEE" w:rsidRPr="006D1B39">
      <w:rPr>
        <w:rStyle w:val="PageNumber"/>
        <w:rFonts w:ascii="Arial" w:hAnsi="Arial" w:cs="Arial"/>
        <w:sz w:val="20"/>
        <w:szCs w:val="20"/>
      </w:rPr>
      <w:t xml:space="preserve">Page </w:t>
    </w:r>
    <w:r w:rsidR="00330DEE" w:rsidRPr="006D1B39">
      <w:rPr>
        <w:rStyle w:val="PageNumber"/>
        <w:rFonts w:ascii="Arial" w:hAnsi="Arial" w:cs="Arial"/>
        <w:sz w:val="20"/>
        <w:szCs w:val="20"/>
      </w:rPr>
      <w:fldChar w:fldCharType="begin"/>
    </w:r>
    <w:r w:rsidR="00330DEE" w:rsidRPr="006D1B39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330DEE" w:rsidRPr="006D1B39">
      <w:rPr>
        <w:rStyle w:val="PageNumber"/>
        <w:rFonts w:ascii="Arial" w:hAnsi="Arial" w:cs="Arial"/>
        <w:sz w:val="20"/>
        <w:szCs w:val="20"/>
      </w:rPr>
      <w:fldChar w:fldCharType="separate"/>
    </w:r>
    <w:r w:rsidR="00136111">
      <w:rPr>
        <w:rStyle w:val="PageNumber"/>
        <w:rFonts w:ascii="Arial" w:hAnsi="Arial" w:cs="Arial"/>
        <w:noProof/>
        <w:sz w:val="20"/>
        <w:szCs w:val="20"/>
      </w:rPr>
      <w:t>1</w:t>
    </w:r>
    <w:r w:rsidR="00330DEE" w:rsidRPr="006D1B39">
      <w:rPr>
        <w:rStyle w:val="PageNumber"/>
        <w:rFonts w:ascii="Arial" w:hAnsi="Arial" w:cs="Arial"/>
        <w:sz w:val="20"/>
        <w:szCs w:val="20"/>
      </w:rPr>
      <w:fldChar w:fldCharType="end"/>
    </w:r>
    <w:r w:rsidR="00330DEE" w:rsidRPr="006D1B39">
      <w:rPr>
        <w:rStyle w:val="PageNumber"/>
        <w:rFonts w:ascii="Arial" w:hAnsi="Arial" w:cs="Arial"/>
        <w:sz w:val="20"/>
        <w:szCs w:val="20"/>
      </w:rPr>
      <w:t xml:space="preserve"> of </w:t>
    </w:r>
    <w:r w:rsidR="00330DEE" w:rsidRPr="006D1B39">
      <w:rPr>
        <w:rStyle w:val="PageNumber"/>
        <w:rFonts w:ascii="Arial" w:hAnsi="Arial" w:cs="Arial"/>
        <w:sz w:val="20"/>
        <w:szCs w:val="20"/>
      </w:rPr>
      <w:fldChar w:fldCharType="begin"/>
    </w:r>
    <w:r w:rsidR="00330DEE" w:rsidRPr="006D1B39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330DEE" w:rsidRPr="006D1B39">
      <w:rPr>
        <w:rStyle w:val="PageNumber"/>
        <w:rFonts w:ascii="Arial" w:hAnsi="Arial" w:cs="Arial"/>
        <w:sz w:val="20"/>
        <w:szCs w:val="20"/>
      </w:rPr>
      <w:fldChar w:fldCharType="separate"/>
    </w:r>
    <w:r w:rsidR="00136111">
      <w:rPr>
        <w:rStyle w:val="PageNumber"/>
        <w:rFonts w:ascii="Arial" w:hAnsi="Arial" w:cs="Arial"/>
        <w:noProof/>
        <w:sz w:val="20"/>
        <w:szCs w:val="20"/>
      </w:rPr>
      <w:t>3</w:t>
    </w:r>
    <w:r w:rsidR="00330DEE" w:rsidRPr="006D1B39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C91F97" w14:textId="77777777" w:rsidR="00A82D47" w:rsidRDefault="00A82D47" w:rsidP="00F40C5E">
      <w:r>
        <w:separator/>
      </w:r>
    </w:p>
  </w:footnote>
  <w:footnote w:type="continuationSeparator" w:id="0">
    <w:p w14:paraId="0E2FDBA5" w14:textId="77777777" w:rsidR="00A82D47" w:rsidRDefault="00A82D47" w:rsidP="00F40C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69FB2" w14:textId="0078D891" w:rsidR="00330DEE" w:rsidRDefault="006B4615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3718ECBF" wp14:editId="5698526E">
          <wp:simplePos x="0" y="0"/>
          <wp:positionH relativeFrom="column">
            <wp:posOffset>-768350</wp:posOffset>
          </wp:positionH>
          <wp:positionV relativeFrom="paragraph">
            <wp:posOffset>-330835</wp:posOffset>
          </wp:positionV>
          <wp:extent cx="6845372" cy="116456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iston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72" cy="1164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0DEE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7FE6C" wp14:editId="195691CB">
              <wp:simplePos x="0" y="0"/>
              <wp:positionH relativeFrom="column">
                <wp:posOffset>342900</wp:posOffset>
              </wp:positionH>
              <wp:positionV relativeFrom="paragraph">
                <wp:posOffset>-152400</wp:posOffset>
              </wp:positionV>
              <wp:extent cx="4800600" cy="3429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85914" w14:textId="7E156758" w:rsidR="00330DEE" w:rsidRDefault="00330DEE" w:rsidP="008922F3">
                          <w:pPr>
                            <w:jc w:val="center"/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>BRISTON TRAINING AND DEVELOPMENT</w:t>
                          </w:r>
                        </w:p>
                        <w:p w14:paraId="46BDE560" w14:textId="087E364B" w:rsidR="00330DEE" w:rsidRPr="008922F3" w:rsidRDefault="0043727B" w:rsidP="008922F3">
                          <w:pPr>
                            <w:jc w:val="center"/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>BGW GROUP</w:t>
                          </w:r>
                          <w:r w:rsidR="00512173"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 xml:space="preserve"> ELEARNING</w:t>
                          </w:r>
                          <w:r w:rsidR="00330DEE"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 xml:space="preserve"> COST ESTIMATE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F87FE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7pt;margin-top:-12pt;width:37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" filled="f" stroked="f">
              <v:textbox inset="1mm,1mm,1mm,1mm">
                <w:txbxContent>
                  <w:p w14:paraId="32985914" w14:textId="7E156758" w:rsidR="00330DEE" w:rsidRDefault="00330DEE" w:rsidP="008922F3">
                    <w:pPr>
                      <w:jc w:val="center"/>
                      <w:rPr>
                        <w:b/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zCs w:val="20"/>
                      </w:rPr>
                      <w:t>BRISTON TRAINING AND DEVELOPMENT</w:t>
                    </w:r>
                  </w:p>
                  <w:p w14:paraId="46BDE560" w14:textId="087E364B" w:rsidR="00330DEE" w:rsidRPr="008922F3" w:rsidRDefault="0043727B" w:rsidP="008922F3">
                    <w:pPr>
                      <w:jc w:val="center"/>
                      <w:rPr>
                        <w:b/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zCs w:val="20"/>
                      </w:rPr>
                      <w:t>BGW GROUP</w:t>
                    </w:r>
                    <w:r w:rsidR="00512173">
                      <w:rPr>
                        <w:b/>
                        <w:color w:val="FFFFFF"/>
                        <w:sz w:val="20"/>
                        <w:szCs w:val="20"/>
                      </w:rPr>
                      <w:t xml:space="preserve"> ELEARNING</w:t>
                    </w:r>
                    <w:r w:rsidR="00330DEE">
                      <w:rPr>
                        <w:b/>
                        <w:color w:val="FFFFFF"/>
                        <w:sz w:val="20"/>
                        <w:szCs w:val="20"/>
                      </w:rPr>
                      <w:t xml:space="preserve"> COST ESTIMATE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7ADA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F072D4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D8E42C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05DC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F56E3B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286C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9AA4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854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CCE4B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134A2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2"/>
    <w:multiLevelType w:val="hybridMultilevel"/>
    <w:tmpl w:val="00000002"/>
    <w:lvl w:ilvl="0" w:tplc="00000065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3"/>
    <w:multiLevelType w:val="hybridMultilevel"/>
    <w:tmpl w:val="00000003"/>
    <w:lvl w:ilvl="0" w:tplc="000000C9">
      <w:start w:val="1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5"/>
    <w:multiLevelType w:val="hybridMultilevel"/>
    <w:tmpl w:val="00000005"/>
    <w:lvl w:ilvl="0" w:tplc="00000191">
      <w:start w:val="1"/>
      <w:numFmt w:val="bullet"/>
      <w:lvlText w:val="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06"/>
    <w:multiLevelType w:val="hybridMultilevel"/>
    <w:tmpl w:val="00000006"/>
    <w:lvl w:ilvl="0" w:tplc="000001F5">
      <w:start w:val="4"/>
      <w:numFmt w:val="bullet"/>
      <w:lvlText w:val=".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07"/>
    <w:multiLevelType w:val="hybridMultilevel"/>
    <w:tmpl w:val="00000007"/>
    <w:lvl w:ilvl="0" w:tplc="0000025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08"/>
    <w:multiLevelType w:val="hybridMultilevel"/>
    <w:tmpl w:val="00000008"/>
    <w:lvl w:ilvl="0" w:tplc="000002BD">
      <w:start w:val="1"/>
      <w:numFmt w:val="bullet"/>
      <w:lvlText w:val=".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EB86E2C"/>
    <w:multiLevelType w:val="hybridMultilevel"/>
    <w:tmpl w:val="2258CD46"/>
    <w:lvl w:ilvl="0" w:tplc="0C09000F">
      <w:start w:val="1"/>
      <w:numFmt w:val="decimal"/>
      <w:lvlText w:val="%1."/>
      <w:lvlJc w:val="left"/>
      <w:pPr>
        <w:ind w:left="153" w:hanging="360"/>
      </w:pPr>
      <w:rPr>
        <w:rFonts w:cs="Times New Roman"/>
      </w:rPr>
    </w:lvl>
    <w:lvl w:ilvl="1" w:tplc="742E90AE">
      <w:start w:val="1"/>
      <w:numFmt w:val="lowerLetter"/>
      <w:lvlText w:val="%2."/>
      <w:lvlJc w:val="left"/>
      <w:pPr>
        <w:ind w:left="873" w:hanging="360"/>
      </w:pPr>
      <w:rPr>
        <w:rFonts w:cs="Times New Roman"/>
        <w:b w:val="0"/>
      </w:rPr>
    </w:lvl>
    <w:lvl w:ilvl="2" w:tplc="0C09001B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abstractNum w:abstractNumId="19">
    <w:nsid w:val="25E329BC"/>
    <w:multiLevelType w:val="multilevel"/>
    <w:tmpl w:val="05805EDA"/>
    <w:styleLink w:val="Style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Times New Roman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."/>
      <w:lvlJc w:val="left"/>
      <w:pPr>
        <w:tabs>
          <w:tab w:val="num" w:pos="1418"/>
        </w:tabs>
        <w:ind w:left="1418" w:hanging="567"/>
      </w:pPr>
      <w:rPr>
        <w:rFonts w:ascii="Arial" w:hAnsi="Arial" w:cs="Times New Roman" w:hint="default"/>
        <w:sz w:val="20"/>
      </w:rPr>
    </w:lvl>
    <w:lvl w:ilvl="3">
      <w:start w:val="1"/>
      <w:numFmt w:val="lowerRoman"/>
      <w:lvlText w:val="(%4)"/>
      <w:lvlJc w:val="left"/>
      <w:pPr>
        <w:tabs>
          <w:tab w:val="num" w:pos="1985"/>
        </w:tabs>
        <w:ind w:left="1985" w:hanging="567"/>
      </w:pPr>
      <w:rPr>
        <w:rFonts w:ascii="Arial" w:hAnsi="Arial" w:cs="Times New Roman" w:hint="default"/>
        <w:sz w:val="20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20">
    <w:nsid w:val="29B70DB2"/>
    <w:multiLevelType w:val="multilevel"/>
    <w:tmpl w:val="64F0AFD0"/>
    <w:lvl w:ilvl="0">
      <w:start w:val="1"/>
      <w:numFmt w:val="decimal"/>
      <w:lvlText w:val="%1."/>
      <w:lvlJc w:val="left"/>
      <w:pPr>
        <w:ind w:left="153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873" w:hanging="360"/>
      </w:pPr>
      <w:rPr>
        <w:rFonts w:cs="Times New Roman"/>
        <w:b w:val="0"/>
      </w:rPr>
    </w:lvl>
    <w:lvl w:ilvl="2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abstractNum w:abstractNumId="21">
    <w:nsid w:val="2C4D4330"/>
    <w:multiLevelType w:val="hybridMultilevel"/>
    <w:tmpl w:val="A26C9D06"/>
    <w:lvl w:ilvl="0" w:tplc="DAD834EC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  <w:color w:val="008000"/>
      </w:rPr>
    </w:lvl>
    <w:lvl w:ilvl="1" w:tplc="742E90AE">
      <w:start w:val="1"/>
      <w:numFmt w:val="lowerLetter"/>
      <w:lvlText w:val="%2."/>
      <w:lvlJc w:val="left"/>
      <w:pPr>
        <w:ind w:left="873" w:hanging="360"/>
      </w:pPr>
      <w:rPr>
        <w:rFonts w:cs="Times New Roman"/>
        <w:b w:val="0"/>
      </w:rPr>
    </w:lvl>
    <w:lvl w:ilvl="2" w:tplc="0C09001B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abstractNum w:abstractNumId="22">
    <w:nsid w:val="2D461016"/>
    <w:multiLevelType w:val="hybridMultilevel"/>
    <w:tmpl w:val="B2E44A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5841546"/>
    <w:multiLevelType w:val="hybridMultilevel"/>
    <w:tmpl w:val="9894F90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742E90AE">
      <w:start w:val="1"/>
      <w:numFmt w:val="lowerLetter"/>
      <w:lvlText w:val="%2."/>
      <w:lvlJc w:val="left"/>
      <w:pPr>
        <w:ind w:left="873" w:hanging="360"/>
      </w:pPr>
      <w:rPr>
        <w:rFonts w:cs="Times New Roman"/>
        <w:b w:val="0"/>
      </w:rPr>
    </w:lvl>
    <w:lvl w:ilvl="2" w:tplc="0C09001B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abstractNum w:abstractNumId="24">
    <w:nsid w:val="4DDD668F"/>
    <w:multiLevelType w:val="hybridMultilevel"/>
    <w:tmpl w:val="8352629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>
    <w:nsid w:val="514F77C7"/>
    <w:multiLevelType w:val="hybridMultilevel"/>
    <w:tmpl w:val="B2E44A5A"/>
    <w:lvl w:ilvl="0" w:tplc="0409000F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6">
    <w:nsid w:val="55E27552"/>
    <w:multiLevelType w:val="hybridMultilevel"/>
    <w:tmpl w:val="1B68A626"/>
    <w:lvl w:ilvl="0" w:tplc="0C090019">
      <w:start w:val="1"/>
      <w:numFmt w:val="lowerLetter"/>
      <w:lvlText w:val="%1."/>
      <w:lvlJc w:val="left"/>
      <w:pPr>
        <w:ind w:left="153" w:hanging="360"/>
      </w:pPr>
    </w:lvl>
    <w:lvl w:ilvl="1" w:tplc="0C090019" w:tentative="1">
      <w:start w:val="1"/>
      <w:numFmt w:val="lowerLetter"/>
      <w:lvlText w:val="%2."/>
      <w:lvlJc w:val="left"/>
      <w:pPr>
        <w:ind w:left="873" w:hanging="360"/>
      </w:pPr>
    </w:lvl>
    <w:lvl w:ilvl="2" w:tplc="0C09001B" w:tentative="1">
      <w:start w:val="1"/>
      <w:numFmt w:val="lowerRoman"/>
      <w:lvlText w:val="%3."/>
      <w:lvlJc w:val="right"/>
      <w:pPr>
        <w:ind w:left="1593" w:hanging="180"/>
      </w:pPr>
    </w:lvl>
    <w:lvl w:ilvl="3" w:tplc="0C09000F" w:tentative="1">
      <w:start w:val="1"/>
      <w:numFmt w:val="decimal"/>
      <w:lvlText w:val="%4."/>
      <w:lvlJc w:val="left"/>
      <w:pPr>
        <w:ind w:left="2313" w:hanging="360"/>
      </w:pPr>
    </w:lvl>
    <w:lvl w:ilvl="4" w:tplc="0C090019" w:tentative="1">
      <w:start w:val="1"/>
      <w:numFmt w:val="lowerLetter"/>
      <w:lvlText w:val="%5."/>
      <w:lvlJc w:val="left"/>
      <w:pPr>
        <w:ind w:left="3033" w:hanging="360"/>
      </w:pPr>
    </w:lvl>
    <w:lvl w:ilvl="5" w:tplc="0C09001B" w:tentative="1">
      <w:start w:val="1"/>
      <w:numFmt w:val="lowerRoman"/>
      <w:lvlText w:val="%6."/>
      <w:lvlJc w:val="right"/>
      <w:pPr>
        <w:ind w:left="3753" w:hanging="180"/>
      </w:pPr>
    </w:lvl>
    <w:lvl w:ilvl="6" w:tplc="0C09000F" w:tentative="1">
      <w:start w:val="1"/>
      <w:numFmt w:val="decimal"/>
      <w:lvlText w:val="%7."/>
      <w:lvlJc w:val="left"/>
      <w:pPr>
        <w:ind w:left="4473" w:hanging="360"/>
      </w:pPr>
    </w:lvl>
    <w:lvl w:ilvl="7" w:tplc="0C090019" w:tentative="1">
      <w:start w:val="1"/>
      <w:numFmt w:val="lowerLetter"/>
      <w:lvlText w:val="%8."/>
      <w:lvlJc w:val="left"/>
      <w:pPr>
        <w:ind w:left="5193" w:hanging="360"/>
      </w:pPr>
    </w:lvl>
    <w:lvl w:ilvl="8" w:tplc="0C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60F553AA"/>
    <w:multiLevelType w:val="hybridMultilevel"/>
    <w:tmpl w:val="DCC8841C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8">
    <w:nsid w:val="69871F9E"/>
    <w:multiLevelType w:val="hybridMultilevel"/>
    <w:tmpl w:val="2AB6E37E"/>
    <w:lvl w:ilvl="0" w:tplc="742E90AE">
      <w:start w:val="1"/>
      <w:numFmt w:val="lowerLetter"/>
      <w:lvlText w:val="%1."/>
      <w:lvlJc w:val="left"/>
      <w:pPr>
        <w:ind w:left="873" w:hanging="360"/>
      </w:pPr>
      <w:rPr>
        <w:rFonts w:cs="Times New Roman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F9D2636"/>
    <w:multiLevelType w:val="hybridMultilevel"/>
    <w:tmpl w:val="1840D092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0">
    <w:nsid w:val="71BD426F"/>
    <w:multiLevelType w:val="hybridMultilevel"/>
    <w:tmpl w:val="D1961B62"/>
    <w:lvl w:ilvl="0" w:tplc="DAD834EC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>
    <w:nsid w:val="71F3486C"/>
    <w:multiLevelType w:val="hybridMultilevel"/>
    <w:tmpl w:val="3558DDC2"/>
    <w:lvl w:ilvl="0" w:tplc="DAD834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B40E12"/>
    <w:multiLevelType w:val="multilevel"/>
    <w:tmpl w:val="05805EDA"/>
    <w:numStyleLink w:val="Style4"/>
  </w:abstractNum>
  <w:num w:numId="1">
    <w:abstractNumId w:val="29"/>
  </w:num>
  <w:num w:numId="2">
    <w:abstractNumId w:val="18"/>
  </w:num>
  <w:num w:numId="3">
    <w:abstractNumId w:val="32"/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2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1"/>
  </w:num>
  <w:num w:numId="19">
    <w:abstractNumId w:val="12"/>
  </w:num>
  <w:num w:numId="20">
    <w:abstractNumId w:val="13"/>
  </w:num>
  <w:num w:numId="21">
    <w:abstractNumId w:val="14"/>
  </w:num>
  <w:num w:numId="22">
    <w:abstractNumId w:val="15"/>
  </w:num>
  <w:num w:numId="23">
    <w:abstractNumId w:val="16"/>
  </w:num>
  <w:num w:numId="24">
    <w:abstractNumId w:val="17"/>
  </w:num>
  <w:num w:numId="25">
    <w:abstractNumId w:val="23"/>
  </w:num>
  <w:num w:numId="26">
    <w:abstractNumId w:val="21"/>
  </w:num>
  <w:num w:numId="27">
    <w:abstractNumId w:val="31"/>
  </w:num>
  <w:num w:numId="28">
    <w:abstractNumId w:val="25"/>
  </w:num>
  <w:num w:numId="29">
    <w:abstractNumId w:val="22"/>
  </w:num>
  <w:num w:numId="30">
    <w:abstractNumId w:val="20"/>
  </w:num>
  <w:num w:numId="31">
    <w:abstractNumId w:val="30"/>
  </w:num>
  <w:num w:numId="32">
    <w:abstractNumId w:val="24"/>
  </w:num>
  <w:num w:numId="33">
    <w:abstractNumId w:val="27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5E"/>
    <w:rsid w:val="00005C66"/>
    <w:rsid w:val="00014835"/>
    <w:rsid w:val="0002263C"/>
    <w:rsid w:val="000336EC"/>
    <w:rsid w:val="00034DC1"/>
    <w:rsid w:val="00034F0B"/>
    <w:rsid w:val="00040748"/>
    <w:rsid w:val="000426F5"/>
    <w:rsid w:val="000711A3"/>
    <w:rsid w:val="000A144A"/>
    <w:rsid w:val="000B12B2"/>
    <w:rsid w:val="000B2D64"/>
    <w:rsid w:val="000B428B"/>
    <w:rsid w:val="000D27AB"/>
    <w:rsid w:val="000D75EA"/>
    <w:rsid w:val="000E7842"/>
    <w:rsid w:val="00101D0D"/>
    <w:rsid w:val="00103F69"/>
    <w:rsid w:val="00126553"/>
    <w:rsid w:val="00127283"/>
    <w:rsid w:val="00131286"/>
    <w:rsid w:val="00136111"/>
    <w:rsid w:val="00145B16"/>
    <w:rsid w:val="001464BC"/>
    <w:rsid w:val="00156A47"/>
    <w:rsid w:val="00166282"/>
    <w:rsid w:val="00170246"/>
    <w:rsid w:val="001740D8"/>
    <w:rsid w:val="00184258"/>
    <w:rsid w:val="0019574B"/>
    <w:rsid w:val="00197F28"/>
    <w:rsid w:val="001A3089"/>
    <w:rsid w:val="001B70E5"/>
    <w:rsid w:val="001C28E3"/>
    <w:rsid w:val="001C2B7D"/>
    <w:rsid w:val="001C4DBE"/>
    <w:rsid w:val="001C787D"/>
    <w:rsid w:val="001E1132"/>
    <w:rsid w:val="001E5FCC"/>
    <w:rsid w:val="001F546D"/>
    <w:rsid w:val="00202A69"/>
    <w:rsid w:val="00205D17"/>
    <w:rsid w:val="002161B3"/>
    <w:rsid w:val="00223A3A"/>
    <w:rsid w:val="002261FE"/>
    <w:rsid w:val="002306A4"/>
    <w:rsid w:val="00242109"/>
    <w:rsid w:val="00250516"/>
    <w:rsid w:val="002555F5"/>
    <w:rsid w:val="00264FED"/>
    <w:rsid w:val="00266214"/>
    <w:rsid w:val="00297E99"/>
    <w:rsid w:val="002A25EE"/>
    <w:rsid w:val="002B566A"/>
    <w:rsid w:val="002C016E"/>
    <w:rsid w:val="002C3576"/>
    <w:rsid w:val="002D06D1"/>
    <w:rsid w:val="002D085F"/>
    <w:rsid w:val="002D0A28"/>
    <w:rsid w:val="002F7CEE"/>
    <w:rsid w:val="00311066"/>
    <w:rsid w:val="00330DEE"/>
    <w:rsid w:val="0033638C"/>
    <w:rsid w:val="003462DD"/>
    <w:rsid w:val="00355AE9"/>
    <w:rsid w:val="00376931"/>
    <w:rsid w:val="0038464C"/>
    <w:rsid w:val="0039785F"/>
    <w:rsid w:val="003A4C7D"/>
    <w:rsid w:val="003A6072"/>
    <w:rsid w:val="003B3551"/>
    <w:rsid w:val="003E2B71"/>
    <w:rsid w:val="003E3423"/>
    <w:rsid w:val="0042631C"/>
    <w:rsid w:val="004270A6"/>
    <w:rsid w:val="0043727B"/>
    <w:rsid w:val="0046167F"/>
    <w:rsid w:val="0046485A"/>
    <w:rsid w:val="00474834"/>
    <w:rsid w:val="00477CDC"/>
    <w:rsid w:val="0049214A"/>
    <w:rsid w:val="004927D6"/>
    <w:rsid w:val="004C15A2"/>
    <w:rsid w:val="004C2B01"/>
    <w:rsid w:val="004C2BD6"/>
    <w:rsid w:val="004C587F"/>
    <w:rsid w:val="004C6356"/>
    <w:rsid w:val="004D0564"/>
    <w:rsid w:val="004D177E"/>
    <w:rsid w:val="004D57F6"/>
    <w:rsid w:val="004F7F03"/>
    <w:rsid w:val="005056D8"/>
    <w:rsid w:val="00512173"/>
    <w:rsid w:val="00523107"/>
    <w:rsid w:val="00540DC8"/>
    <w:rsid w:val="00546E71"/>
    <w:rsid w:val="005537DA"/>
    <w:rsid w:val="00561B30"/>
    <w:rsid w:val="005827EC"/>
    <w:rsid w:val="005847D3"/>
    <w:rsid w:val="00593232"/>
    <w:rsid w:val="005B319A"/>
    <w:rsid w:val="005B78B0"/>
    <w:rsid w:val="005C59BF"/>
    <w:rsid w:val="005C6DBE"/>
    <w:rsid w:val="005D2B11"/>
    <w:rsid w:val="005F2B69"/>
    <w:rsid w:val="005F6809"/>
    <w:rsid w:val="0060289F"/>
    <w:rsid w:val="00615280"/>
    <w:rsid w:val="00620F42"/>
    <w:rsid w:val="0062626C"/>
    <w:rsid w:val="0063342B"/>
    <w:rsid w:val="00634E80"/>
    <w:rsid w:val="00643D9B"/>
    <w:rsid w:val="0065080B"/>
    <w:rsid w:val="006552A1"/>
    <w:rsid w:val="006552DC"/>
    <w:rsid w:val="00667E1E"/>
    <w:rsid w:val="00671741"/>
    <w:rsid w:val="006744F9"/>
    <w:rsid w:val="00675813"/>
    <w:rsid w:val="0068128B"/>
    <w:rsid w:val="00682673"/>
    <w:rsid w:val="006A7578"/>
    <w:rsid w:val="006B4615"/>
    <w:rsid w:val="006D1B39"/>
    <w:rsid w:val="006D65D3"/>
    <w:rsid w:val="006F414A"/>
    <w:rsid w:val="006F56D5"/>
    <w:rsid w:val="00701DBC"/>
    <w:rsid w:val="00711D9B"/>
    <w:rsid w:val="007236BA"/>
    <w:rsid w:val="00725788"/>
    <w:rsid w:val="007341D4"/>
    <w:rsid w:val="00735743"/>
    <w:rsid w:val="00751813"/>
    <w:rsid w:val="00752715"/>
    <w:rsid w:val="007777DF"/>
    <w:rsid w:val="0079227B"/>
    <w:rsid w:val="00792747"/>
    <w:rsid w:val="00792B74"/>
    <w:rsid w:val="007A2629"/>
    <w:rsid w:val="007B5E1C"/>
    <w:rsid w:val="007C4E97"/>
    <w:rsid w:val="007C6136"/>
    <w:rsid w:val="007D3E50"/>
    <w:rsid w:val="007D47DB"/>
    <w:rsid w:val="007E1964"/>
    <w:rsid w:val="007F2A22"/>
    <w:rsid w:val="007F2FC7"/>
    <w:rsid w:val="00830DDC"/>
    <w:rsid w:val="00834CB1"/>
    <w:rsid w:val="008417E4"/>
    <w:rsid w:val="00846205"/>
    <w:rsid w:val="00860BCF"/>
    <w:rsid w:val="0086428F"/>
    <w:rsid w:val="008658A7"/>
    <w:rsid w:val="00885B93"/>
    <w:rsid w:val="00887714"/>
    <w:rsid w:val="008922F3"/>
    <w:rsid w:val="00896D39"/>
    <w:rsid w:val="008A4F1B"/>
    <w:rsid w:val="008A7C2E"/>
    <w:rsid w:val="008C218F"/>
    <w:rsid w:val="008C4AC8"/>
    <w:rsid w:val="008D4E1A"/>
    <w:rsid w:val="008D787D"/>
    <w:rsid w:val="008E0AC9"/>
    <w:rsid w:val="008F1644"/>
    <w:rsid w:val="008F5D35"/>
    <w:rsid w:val="00900431"/>
    <w:rsid w:val="00930EBC"/>
    <w:rsid w:val="009364D4"/>
    <w:rsid w:val="00954DCB"/>
    <w:rsid w:val="009641DB"/>
    <w:rsid w:val="00987FEA"/>
    <w:rsid w:val="009A15AF"/>
    <w:rsid w:val="009A2602"/>
    <w:rsid w:val="009A6685"/>
    <w:rsid w:val="009B02E9"/>
    <w:rsid w:val="009B6AAE"/>
    <w:rsid w:val="009C1CBE"/>
    <w:rsid w:val="009D4D7A"/>
    <w:rsid w:val="00A10F08"/>
    <w:rsid w:val="00A17F55"/>
    <w:rsid w:val="00A7645D"/>
    <w:rsid w:val="00A76CA0"/>
    <w:rsid w:val="00A82D47"/>
    <w:rsid w:val="00A94EBE"/>
    <w:rsid w:val="00AA77B2"/>
    <w:rsid w:val="00AB61BA"/>
    <w:rsid w:val="00AC5F08"/>
    <w:rsid w:val="00AD0193"/>
    <w:rsid w:val="00AD1E81"/>
    <w:rsid w:val="00AD68B1"/>
    <w:rsid w:val="00AD7313"/>
    <w:rsid w:val="00AE3306"/>
    <w:rsid w:val="00AE450C"/>
    <w:rsid w:val="00AF2CEE"/>
    <w:rsid w:val="00AF4154"/>
    <w:rsid w:val="00B12C73"/>
    <w:rsid w:val="00B23193"/>
    <w:rsid w:val="00B419B6"/>
    <w:rsid w:val="00B4374B"/>
    <w:rsid w:val="00B45931"/>
    <w:rsid w:val="00B615FF"/>
    <w:rsid w:val="00B62D98"/>
    <w:rsid w:val="00B62E43"/>
    <w:rsid w:val="00B72BCB"/>
    <w:rsid w:val="00B7761B"/>
    <w:rsid w:val="00B806E8"/>
    <w:rsid w:val="00B925F7"/>
    <w:rsid w:val="00B9588C"/>
    <w:rsid w:val="00BB1D40"/>
    <w:rsid w:val="00BD0578"/>
    <w:rsid w:val="00BE6341"/>
    <w:rsid w:val="00BF070A"/>
    <w:rsid w:val="00C10FAB"/>
    <w:rsid w:val="00C1191B"/>
    <w:rsid w:val="00C1513C"/>
    <w:rsid w:val="00C251EF"/>
    <w:rsid w:val="00C61681"/>
    <w:rsid w:val="00C6641F"/>
    <w:rsid w:val="00C6749F"/>
    <w:rsid w:val="00C924D9"/>
    <w:rsid w:val="00CB2030"/>
    <w:rsid w:val="00CB5652"/>
    <w:rsid w:val="00CC194F"/>
    <w:rsid w:val="00CD3F9F"/>
    <w:rsid w:val="00CE3B87"/>
    <w:rsid w:val="00CE5318"/>
    <w:rsid w:val="00D21E21"/>
    <w:rsid w:val="00D57E94"/>
    <w:rsid w:val="00D62446"/>
    <w:rsid w:val="00D70EBE"/>
    <w:rsid w:val="00D81B3E"/>
    <w:rsid w:val="00D91021"/>
    <w:rsid w:val="00D9607F"/>
    <w:rsid w:val="00DA10EB"/>
    <w:rsid w:val="00DC3360"/>
    <w:rsid w:val="00DF27BA"/>
    <w:rsid w:val="00E11277"/>
    <w:rsid w:val="00E12027"/>
    <w:rsid w:val="00E15B56"/>
    <w:rsid w:val="00E207D6"/>
    <w:rsid w:val="00E54920"/>
    <w:rsid w:val="00E576E6"/>
    <w:rsid w:val="00E804A6"/>
    <w:rsid w:val="00E81FCE"/>
    <w:rsid w:val="00E86BCC"/>
    <w:rsid w:val="00E87FD6"/>
    <w:rsid w:val="00E95DC1"/>
    <w:rsid w:val="00EC02EC"/>
    <w:rsid w:val="00EC2FFB"/>
    <w:rsid w:val="00EC49CC"/>
    <w:rsid w:val="00EE1249"/>
    <w:rsid w:val="00EE377F"/>
    <w:rsid w:val="00EF21CF"/>
    <w:rsid w:val="00EF7E3E"/>
    <w:rsid w:val="00F051CB"/>
    <w:rsid w:val="00F15130"/>
    <w:rsid w:val="00F26594"/>
    <w:rsid w:val="00F40C5E"/>
    <w:rsid w:val="00F51264"/>
    <w:rsid w:val="00F51BAB"/>
    <w:rsid w:val="00F81C9F"/>
    <w:rsid w:val="00FB25DE"/>
    <w:rsid w:val="00FC109A"/>
    <w:rsid w:val="00FF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705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5FF"/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0C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40C5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40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40C5E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40C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0C5E"/>
    <w:rPr>
      <w:rFonts w:ascii="Lucida Grande" w:hAnsi="Lucida Grande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546E7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25F7"/>
    <w:pPr>
      <w:ind w:left="720"/>
      <w:contextualSpacing/>
    </w:pPr>
  </w:style>
  <w:style w:type="paragraph" w:customStyle="1" w:styleId="Default">
    <w:name w:val="Default"/>
    <w:uiPriority w:val="99"/>
    <w:rsid w:val="006D65D3"/>
    <w:pPr>
      <w:autoSpaceDE w:val="0"/>
      <w:autoSpaceDN w:val="0"/>
      <w:adjustRightInd w:val="0"/>
    </w:pPr>
    <w:rPr>
      <w:rFonts w:ascii="Gill Sans" w:hAnsi="Gill Sans" w:cs="Gill Sans"/>
      <w:color w:val="000000"/>
      <w:sz w:val="24"/>
      <w:szCs w:val="24"/>
      <w:lang w:val="en-AU"/>
    </w:rPr>
  </w:style>
  <w:style w:type="character" w:customStyle="1" w:styleId="A01">
    <w:name w:val="A0+1"/>
    <w:uiPriority w:val="99"/>
    <w:rsid w:val="006D65D3"/>
    <w:rPr>
      <w:color w:val="000000"/>
      <w:sz w:val="60"/>
    </w:rPr>
  </w:style>
  <w:style w:type="paragraph" w:customStyle="1" w:styleId="DMO-NotetoTenderers">
    <w:name w:val="DMO - Note to Tenderers"/>
    <w:next w:val="Normal"/>
    <w:uiPriority w:val="99"/>
    <w:rsid w:val="00C1513C"/>
    <w:pPr>
      <w:shd w:val="pct15" w:color="auto" w:fill="FFFFFF"/>
      <w:spacing w:before="120" w:after="120"/>
    </w:pPr>
    <w:rPr>
      <w:rFonts w:ascii="Arial" w:hAnsi="Arial"/>
      <w:b/>
      <w:i/>
      <w:sz w:val="20"/>
      <w:szCs w:val="20"/>
      <w:lang w:val="en-AU" w:eastAsia="en-AU"/>
    </w:rPr>
  </w:style>
  <w:style w:type="paragraph" w:customStyle="1" w:styleId="DMONumListBLV1">
    <w:name w:val="DMO – NumList BLV1"/>
    <w:next w:val="DMONumListBLV2"/>
    <w:uiPriority w:val="99"/>
    <w:rsid w:val="00C1513C"/>
    <w:pPr>
      <w:spacing w:before="120" w:after="120"/>
    </w:pPr>
    <w:rPr>
      <w:rFonts w:ascii="Arial" w:hAnsi="Arial"/>
      <w:b/>
      <w:bCs/>
      <w:caps/>
      <w:sz w:val="20"/>
      <w:lang w:val="en-AU"/>
    </w:rPr>
  </w:style>
  <w:style w:type="paragraph" w:customStyle="1" w:styleId="DMONumListBLV2">
    <w:name w:val="DMO – NumList BLV2"/>
    <w:next w:val="DMONumListBLV3"/>
    <w:uiPriority w:val="99"/>
    <w:rsid w:val="00C1513C"/>
    <w:pPr>
      <w:spacing w:after="120"/>
      <w:jc w:val="both"/>
    </w:pPr>
    <w:rPr>
      <w:rFonts w:ascii="Arial" w:hAnsi="Arial"/>
      <w:bCs/>
      <w:sz w:val="20"/>
      <w:lang w:val="en-AU"/>
    </w:rPr>
  </w:style>
  <w:style w:type="paragraph" w:customStyle="1" w:styleId="DMONumListBLV4">
    <w:name w:val="DMO – NumList BLV4"/>
    <w:uiPriority w:val="99"/>
    <w:rsid w:val="00C1513C"/>
    <w:pPr>
      <w:spacing w:after="120"/>
      <w:jc w:val="both"/>
    </w:pPr>
    <w:rPr>
      <w:rFonts w:ascii="Arial" w:hAnsi="Arial"/>
      <w:sz w:val="20"/>
      <w:lang w:val="en-AU"/>
    </w:rPr>
  </w:style>
  <w:style w:type="paragraph" w:customStyle="1" w:styleId="DMONumListBLV3">
    <w:name w:val="DMO – NumList BLV3"/>
    <w:link w:val="DMONumListBLV3Char"/>
    <w:uiPriority w:val="99"/>
    <w:rsid w:val="00C1513C"/>
    <w:pPr>
      <w:spacing w:after="120"/>
      <w:jc w:val="both"/>
    </w:pPr>
    <w:rPr>
      <w:rFonts w:ascii="Arial" w:hAnsi="Arial"/>
      <w:lang w:val="en-AU"/>
    </w:rPr>
  </w:style>
  <w:style w:type="character" w:customStyle="1" w:styleId="DMONumListBLV3Char">
    <w:name w:val="DMO – NumList BLV3 Char"/>
    <w:link w:val="DMONumListBLV3"/>
    <w:uiPriority w:val="99"/>
    <w:locked/>
    <w:rsid w:val="00C1513C"/>
    <w:rPr>
      <w:rFonts w:ascii="Arial" w:hAnsi="Arial"/>
      <w:sz w:val="22"/>
      <w:lang w:val="en-AU"/>
    </w:rPr>
  </w:style>
  <w:style w:type="paragraph" w:customStyle="1" w:styleId="DMONumListBLV2NONUM">
    <w:name w:val="DMO – NumList BLV2 NONUM"/>
    <w:basedOn w:val="DMONumListBLV2"/>
    <w:uiPriority w:val="99"/>
    <w:rsid w:val="00C1513C"/>
    <w:pPr>
      <w:ind w:left="851"/>
    </w:pPr>
  </w:style>
  <w:style w:type="table" w:styleId="TableGrid">
    <w:name w:val="Table Grid"/>
    <w:basedOn w:val="TableNormal"/>
    <w:uiPriority w:val="99"/>
    <w:rsid w:val="0067174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rsid w:val="00540DC8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540DC8"/>
    <w:rPr>
      <w:rFonts w:ascii="Calibri" w:hAnsi="Calibri" w:cs="Times New Roman"/>
      <w:sz w:val="21"/>
      <w:szCs w:val="21"/>
      <w:lang w:val="en-AU"/>
    </w:rPr>
  </w:style>
  <w:style w:type="character" w:styleId="PageNumber">
    <w:name w:val="page number"/>
    <w:basedOn w:val="DefaultParagraphFont"/>
    <w:uiPriority w:val="99"/>
    <w:rsid w:val="000B428B"/>
    <w:rPr>
      <w:rFonts w:cs="Times New Roman"/>
    </w:rPr>
  </w:style>
  <w:style w:type="paragraph" w:customStyle="1" w:styleId="CDTableText">
    <w:name w:val="CD_Table Text"/>
    <w:basedOn w:val="Normal"/>
    <w:uiPriority w:val="99"/>
    <w:rsid w:val="00701DBC"/>
    <w:pPr>
      <w:spacing w:before="60" w:after="60"/>
    </w:pPr>
    <w:rPr>
      <w:rFonts w:ascii="Calibri" w:eastAsia="SimSun" w:hAnsi="Calibri"/>
      <w:sz w:val="22"/>
      <w:szCs w:val="22"/>
    </w:rPr>
  </w:style>
  <w:style w:type="paragraph" w:customStyle="1" w:styleId="CDTableTextHeader">
    <w:name w:val="CD_Table Text Header"/>
    <w:basedOn w:val="CDTableText"/>
    <w:uiPriority w:val="99"/>
    <w:rsid w:val="00701DBC"/>
    <w:pPr>
      <w:keepNext/>
    </w:pPr>
    <w:rPr>
      <w:b/>
      <w:color w:val="FFFFFF"/>
      <w:szCs w:val="20"/>
    </w:rPr>
  </w:style>
  <w:style w:type="numbering" w:customStyle="1" w:styleId="Style4">
    <w:name w:val="Style4"/>
    <w:rsid w:val="00B07DA6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5FF"/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0C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40C5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40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40C5E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40C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0C5E"/>
    <w:rPr>
      <w:rFonts w:ascii="Lucida Grande" w:hAnsi="Lucida Grande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546E7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25F7"/>
    <w:pPr>
      <w:ind w:left="720"/>
      <w:contextualSpacing/>
    </w:pPr>
  </w:style>
  <w:style w:type="paragraph" w:customStyle="1" w:styleId="Default">
    <w:name w:val="Default"/>
    <w:uiPriority w:val="99"/>
    <w:rsid w:val="006D65D3"/>
    <w:pPr>
      <w:autoSpaceDE w:val="0"/>
      <w:autoSpaceDN w:val="0"/>
      <w:adjustRightInd w:val="0"/>
    </w:pPr>
    <w:rPr>
      <w:rFonts w:ascii="Gill Sans" w:hAnsi="Gill Sans" w:cs="Gill Sans"/>
      <w:color w:val="000000"/>
      <w:sz w:val="24"/>
      <w:szCs w:val="24"/>
      <w:lang w:val="en-AU"/>
    </w:rPr>
  </w:style>
  <w:style w:type="character" w:customStyle="1" w:styleId="A01">
    <w:name w:val="A0+1"/>
    <w:uiPriority w:val="99"/>
    <w:rsid w:val="006D65D3"/>
    <w:rPr>
      <w:color w:val="000000"/>
      <w:sz w:val="60"/>
    </w:rPr>
  </w:style>
  <w:style w:type="paragraph" w:customStyle="1" w:styleId="DMO-NotetoTenderers">
    <w:name w:val="DMO - Note to Tenderers"/>
    <w:next w:val="Normal"/>
    <w:uiPriority w:val="99"/>
    <w:rsid w:val="00C1513C"/>
    <w:pPr>
      <w:shd w:val="pct15" w:color="auto" w:fill="FFFFFF"/>
      <w:spacing w:before="120" w:after="120"/>
    </w:pPr>
    <w:rPr>
      <w:rFonts w:ascii="Arial" w:hAnsi="Arial"/>
      <w:b/>
      <w:i/>
      <w:sz w:val="20"/>
      <w:szCs w:val="20"/>
      <w:lang w:val="en-AU" w:eastAsia="en-AU"/>
    </w:rPr>
  </w:style>
  <w:style w:type="paragraph" w:customStyle="1" w:styleId="DMONumListBLV1">
    <w:name w:val="DMO – NumList BLV1"/>
    <w:next w:val="DMONumListBLV2"/>
    <w:uiPriority w:val="99"/>
    <w:rsid w:val="00C1513C"/>
    <w:pPr>
      <w:spacing w:before="120" w:after="120"/>
    </w:pPr>
    <w:rPr>
      <w:rFonts w:ascii="Arial" w:hAnsi="Arial"/>
      <w:b/>
      <w:bCs/>
      <w:caps/>
      <w:sz w:val="20"/>
      <w:lang w:val="en-AU"/>
    </w:rPr>
  </w:style>
  <w:style w:type="paragraph" w:customStyle="1" w:styleId="DMONumListBLV2">
    <w:name w:val="DMO – NumList BLV2"/>
    <w:next w:val="DMONumListBLV3"/>
    <w:uiPriority w:val="99"/>
    <w:rsid w:val="00C1513C"/>
    <w:pPr>
      <w:spacing w:after="120"/>
      <w:jc w:val="both"/>
    </w:pPr>
    <w:rPr>
      <w:rFonts w:ascii="Arial" w:hAnsi="Arial"/>
      <w:bCs/>
      <w:sz w:val="20"/>
      <w:lang w:val="en-AU"/>
    </w:rPr>
  </w:style>
  <w:style w:type="paragraph" w:customStyle="1" w:styleId="DMONumListBLV4">
    <w:name w:val="DMO – NumList BLV4"/>
    <w:uiPriority w:val="99"/>
    <w:rsid w:val="00C1513C"/>
    <w:pPr>
      <w:spacing w:after="120"/>
      <w:jc w:val="both"/>
    </w:pPr>
    <w:rPr>
      <w:rFonts w:ascii="Arial" w:hAnsi="Arial"/>
      <w:sz w:val="20"/>
      <w:lang w:val="en-AU"/>
    </w:rPr>
  </w:style>
  <w:style w:type="paragraph" w:customStyle="1" w:styleId="DMONumListBLV3">
    <w:name w:val="DMO – NumList BLV3"/>
    <w:link w:val="DMONumListBLV3Char"/>
    <w:uiPriority w:val="99"/>
    <w:rsid w:val="00C1513C"/>
    <w:pPr>
      <w:spacing w:after="120"/>
      <w:jc w:val="both"/>
    </w:pPr>
    <w:rPr>
      <w:rFonts w:ascii="Arial" w:hAnsi="Arial"/>
      <w:lang w:val="en-AU"/>
    </w:rPr>
  </w:style>
  <w:style w:type="character" w:customStyle="1" w:styleId="DMONumListBLV3Char">
    <w:name w:val="DMO – NumList BLV3 Char"/>
    <w:link w:val="DMONumListBLV3"/>
    <w:uiPriority w:val="99"/>
    <w:locked/>
    <w:rsid w:val="00C1513C"/>
    <w:rPr>
      <w:rFonts w:ascii="Arial" w:hAnsi="Arial"/>
      <w:sz w:val="22"/>
      <w:lang w:val="en-AU"/>
    </w:rPr>
  </w:style>
  <w:style w:type="paragraph" w:customStyle="1" w:styleId="DMONumListBLV2NONUM">
    <w:name w:val="DMO – NumList BLV2 NONUM"/>
    <w:basedOn w:val="DMONumListBLV2"/>
    <w:uiPriority w:val="99"/>
    <w:rsid w:val="00C1513C"/>
    <w:pPr>
      <w:ind w:left="851"/>
    </w:pPr>
  </w:style>
  <w:style w:type="table" w:styleId="TableGrid">
    <w:name w:val="Table Grid"/>
    <w:basedOn w:val="TableNormal"/>
    <w:uiPriority w:val="99"/>
    <w:rsid w:val="0067174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rsid w:val="00540DC8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540DC8"/>
    <w:rPr>
      <w:rFonts w:ascii="Calibri" w:hAnsi="Calibri" w:cs="Times New Roman"/>
      <w:sz w:val="21"/>
      <w:szCs w:val="21"/>
      <w:lang w:val="en-AU"/>
    </w:rPr>
  </w:style>
  <w:style w:type="character" w:styleId="PageNumber">
    <w:name w:val="page number"/>
    <w:basedOn w:val="DefaultParagraphFont"/>
    <w:uiPriority w:val="99"/>
    <w:rsid w:val="000B428B"/>
    <w:rPr>
      <w:rFonts w:cs="Times New Roman"/>
    </w:rPr>
  </w:style>
  <w:style w:type="paragraph" w:customStyle="1" w:styleId="CDTableText">
    <w:name w:val="CD_Table Text"/>
    <w:basedOn w:val="Normal"/>
    <w:uiPriority w:val="99"/>
    <w:rsid w:val="00701DBC"/>
    <w:pPr>
      <w:spacing w:before="60" w:after="60"/>
    </w:pPr>
    <w:rPr>
      <w:rFonts w:ascii="Calibri" w:eastAsia="SimSun" w:hAnsi="Calibri"/>
      <w:sz w:val="22"/>
      <w:szCs w:val="22"/>
    </w:rPr>
  </w:style>
  <w:style w:type="paragraph" w:customStyle="1" w:styleId="CDTableTextHeader">
    <w:name w:val="CD_Table Text Header"/>
    <w:basedOn w:val="CDTableText"/>
    <w:uiPriority w:val="99"/>
    <w:rsid w:val="00701DBC"/>
    <w:pPr>
      <w:keepNext/>
    </w:pPr>
    <w:rPr>
      <w:b/>
      <w:color w:val="FFFFFF"/>
      <w:szCs w:val="20"/>
    </w:rPr>
  </w:style>
  <w:style w:type="numbering" w:customStyle="1" w:styleId="Style4">
    <w:name w:val="Style4"/>
    <w:rsid w:val="00B07DA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BRISTON TRAINING  &amp; DEVELOPMENT PTY LTD</vt:lpstr>
    </vt:vector>
  </TitlesOfParts>
  <Company>Gravity Central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BRISTON TRAINING  &amp; DEVELOPMENT PTY LTD</dc:title>
  <dc:creator>Paul Weekes</dc:creator>
  <cp:lastModifiedBy>Shaneil Escober</cp:lastModifiedBy>
  <cp:revision>2</cp:revision>
  <cp:lastPrinted>2014-05-01T01:15:00Z</cp:lastPrinted>
  <dcterms:created xsi:type="dcterms:W3CDTF">2014-08-23T10:43:00Z</dcterms:created>
  <dcterms:modified xsi:type="dcterms:W3CDTF">2014-08-23T10:43:00Z</dcterms:modified>
</cp:coreProperties>
</file>