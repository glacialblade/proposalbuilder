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2BFAE" w14:textId="77777777" w:rsidR="00330DEE" w:rsidRPr="006B3155" w:rsidRDefault="00330DEE" w:rsidP="006B3155">
      <w:bookmarkStart w:id="0" w:name="_GoBack"/>
      <w:bookmarkEnd w:id="0"/>
    </w:p>
    <w:sectPr w:rsidR="00330DEE" w:rsidRPr="006B3155" w:rsidSect="002C3576">
      <w:headerReference w:type="default" r:id="rId8"/>
      <w:footerReference w:type="default" r:id="rId9"/>
      <w:pgSz w:w="11900" w:h="16840"/>
      <w:pgMar w:top="1474" w:right="14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EB784" w14:textId="77777777" w:rsidR="00A82983" w:rsidRDefault="00A82983" w:rsidP="00F40C5E">
      <w:r>
        <w:separator/>
      </w:r>
    </w:p>
  </w:endnote>
  <w:endnote w:type="continuationSeparator" w:id="0">
    <w:p w14:paraId="53C6D310" w14:textId="77777777" w:rsidR="00A82983" w:rsidRDefault="00A82983" w:rsidP="00F4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29BE8" w14:textId="5E5E7DED" w:rsidR="00CC1ECF" w:rsidRPr="006D1B39" w:rsidRDefault="00CC1ECF" w:rsidP="006D1B39">
    <w:pPr>
      <w:pStyle w:val="Footer"/>
      <w:tabs>
        <w:tab w:val="clear" w:pos="4320"/>
        <w:tab w:val="center" w:pos="6840"/>
        <w:tab w:val="left" w:pos="8280"/>
      </w:tabs>
      <w:ind w:right="-540"/>
      <w:jc w:val="right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CB62C0" wp14:editId="4D3AA87C">
              <wp:simplePos x="0" y="0"/>
              <wp:positionH relativeFrom="column">
                <wp:posOffset>-765810</wp:posOffset>
              </wp:positionH>
              <wp:positionV relativeFrom="paragraph">
                <wp:posOffset>-32385</wp:posOffset>
              </wp:positionV>
              <wp:extent cx="5829300" cy="342900"/>
              <wp:effectExtent l="0" t="0" r="0" b="1270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29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C05A76" w14:textId="2C03D886" w:rsidR="00CC1ECF" w:rsidRPr="004D0564" w:rsidRDefault="00CC1ECF" w:rsidP="00EF7E3E">
                          <w:pPr>
                            <w:rPr>
                              <w:rFonts w:ascii="Arial" w:hAnsi="Arial"/>
                              <w:color w:val="0156A3"/>
                              <w:sz w:val="20"/>
                              <w:szCs w:val="20"/>
                              <w:lang w:val="it-IT"/>
                            </w:rPr>
                          </w:pPr>
                          <w:r w:rsidRPr="00327A26">
                            <w:rPr>
                              <w:rFonts w:ascii="Arial" w:hAnsi="Arial"/>
                              <w:color w:val="0156A3"/>
                              <w:sz w:val="20"/>
                              <w:szCs w:val="20"/>
                              <w:lang w:val="it-IT"/>
                            </w:rPr>
                            <w:t>Suite 3B, Level 3, 2 Murrajong Rd, Springwood, 4127</w:t>
                          </w:r>
                          <w:r w:rsidRPr="004D0564">
                            <w:rPr>
                              <w:rFonts w:ascii="Arial" w:hAnsi="Arial"/>
                              <w:color w:val="0156A3"/>
                              <w:sz w:val="20"/>
                              <w:szCs w:val="20"/>
                              <w:lang w:val="it-IT"/>
                            </w:rPr>
                            <w:t xml:space="preserve">  I   </w:t>
                          </w:r>
                          <w:r w:rsidRPr="004D0564">
                            <w:rPr>
                              <w:rFonts w:ascii="Arial" w:hAnsi="Arial"/>
                              <w:b/>
                              <w:color w:val="0156A3"/>
                              <w:sz w:val="20"/>
                              <w:szCs w:val="20"/>
                              <w:lang w:val="it-IT"/>
                            </w:rPr>
                            <w:t>Ph: 1300 91 96 92</w:t>
                          </w:r>
                          <w:r w:rsidRPr="004D0564">
                            <w:rPr>
                              <w:rFonts w:ascii="Arial" w:hAnsi="Arial"/>
                              <w:color w:val="0156A3"/>
                              <w:sz w:val="20"/>
                              <w:szCs w:val="20"/>
                              <w:lang w:val="it-IT"/>
                            </w:rPr>
                            <w:t xml:space="preserve">   I   Fx: (07) 3503 9191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DCB62C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60.3pt;margin-top:-2.55pt;width:459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" filled="f" stroked="f">
              <v:path arrowok="t"/>
              <v:textbox>
                <w:txbxContent>
                  <w:p w14:paraId="63C05A76" w14:textId="2C03D886" w:rsidR="00CC1ECF" w:rsidRPr="004D0564" w:rsidRDefault="00CC1ECF" w:rsidP="00EF7E3E">
                    <w:pPr>
                      <w:rPr>
                        <w:rFonts w:ascii="Arial" w:hAnsi="Arial"/>
                        <w:color w:val="0156A3"/>
                        <w:sz w:val="20"/>
                        <w:szCs w:val="20"/>
                        <w:lang w:val="it-IT"/>
                      </w:rPr>
                    </w:pPr>
                    <w:r w:rsidRPr="00327A26">
                      <w:rPr>
                        <w:rFonts w:ascii="Arial" w:hAnsi="Arial"/>
                        <w:color w:val="0156A3"/>
                        <w:sz w:val="20"/>
                        <w:szCs w:val="20"/>
                        <w:lang w:val="it-IT"/>
                      </w:rPr>
                      <w:t>Suite 3B, Level 3, 2 Murrajong Rd, Springwood, 4127</w:t>
                    </w:r>
                    <w:r w:rsidRPr="004D0564">
                      <w:rPr>
                        <w:rFonts w:ascii="Arial" w:hAnsi="Arial"/>
                        <w:color w:val="0156A3"/>
                        <w:sz w:val="20"/>
                        <w:szCs w:val="20"/>
                        <w:lang w:val="it-IT"/>
                      </w:rPr>
                      <w:t xml:space="preserve">  I   </w:t>
                    </w:r>
                    <w:r w:rsidRPr="004D0564">
                      <w:rPr>
                        <w:rFonts w:ascii="Arial" w:hAnsi="Arial"/>
                        <w:b/>
                        <w:color w:val="0156A3"/>
                        <w:sz w:val="20"/>
                        <w:szCs w:val="20"/>
                        <w:lang w:val="it-IT"/>
                      </w:rPr>
                      <w:t>Ph: 1300 91 96 92</w:t>
                    </w:r>
                    <w:r w:rsidRPr="004D0564">
                      <w:rPr>
                        <w:rFonts w:ascii="Arial" w:hAnsi="Arial"/>
                        <w:color w:val="0156A3"/>
                        <w:sz w:val="20"/>
                        <w:szCs w:val="20"/>
                        <w:lang w:val="it-IT"/>
                      </w:rPr>
                      <w:t xml:space="preserve">   I   Fx: (07) 3503 9191</w:t>
                    </w:r>
                  </w:p>
                </w:txbxContent>
              </v:textbox>
            </v:shape>
          </w:pict>
        </mc:Fallback>
      </mc:AlternateContent>
    </w:r>
    <w:r w:rsidRPr="006D1B39">
      <w:rPr>
        <w:rStyle w:val="PageNumber"/>
        <w:rFonts w:ascii="Arial" w:hAnsi="Arial" w:cs="Arial"/>
        <w:sz w:val="20"/>
        <w:szCs w:val="20"/>
      </w:rPr>
      <w:t xml:space="preserve">Page </w:t>
    </w:r>
    <w:r w:rsidRPr="006D1B39">
      <w:rPr>
        <w:rStyle w:val="PageNumber"/>
        <w:rFonts w:ascii="Arial" w:hAnsi="Arial" w:cs="Arial"/>
        <w:sz w:val="20"/>
        <w:szCs w:val="20"/>
      </w:rPr>
      <w:fldChar w:fldCharType="begin"/>
    </w:r>
    <w:r w:rsidRPr="006D1B39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6D1B39">
      <w:rPr>
        <w:rStyle w:val="PageNumber"/>
        <w:rFonts w:ascii="Arial" w:hAnsi="Arial" w:cs="Arial"/>
        <w:sz w:val="20"/>
        <w:szCs w:val="20"/>
      </w:rPr>
      <w:fldChar w:fldCharType="separate"/>
    </w:r>
    <w:r w:rsidR="006B3155">
      <w:rPr>
        <w:rStyle w:val="PageNumber"/>
        <w:rFonts w:ascii="Arial" w:hAnsi="Arial" w:cs="Arial"/>
        <w:noProof/>
        <w:sz w:val="20"/>
        <w:szCs w:val="20"/>
      </w:rPr>
      <w:t>1</w:t>
    </w:r>
    <w:r w:rsidRPr="006D1B39">
      <w:rPr>
        <w:rStyle w:val="PageNumber"/>
        <w:rFonts w:ascii="Arial" w:hAnsi="Arial" w:cs="Arial"/>
        <w:sz w:val="20"/>
        <w:szCs w:val="20"/>
      </w:rPr>
      <w:fldChar w:fldCharType="end"/>
    </w:r>
    <w:r w:rsidRPr="006D1B39">
      <w:rPr>
        <w:rStyle w:val="PageNumber"/>
        <w:rFonts w:ascii="Arial" w:hAnsi="Arial" w:cs="Arial"/>
        <w:sz w:val="20"/>
        <w:szCs w:val="20"/>
      </w:rPr>
      <w:t xml:space="preserve"> of </w:t>
    </w:r>
    <w:r w:rsidRPr="006D1B39">
      <w:rPr>
        <w:rStyle w:val="PageNumber"/>
        <w:rFonts w:ascii="Arial" w:hAnsi="Arial" w:cs="Arial"/>
        <w:sz w:val="20"/>
        <w:szCs w:val="20"/>
      </w:rPr>
      <w:fldChar w:fldCharType="begin"/>
    </w:r>
    <w:r w:rsidRPr="006D1B39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6D1B39">
      <w:rPr>
        <w:rStyle w:val="PageNumber"/>
        <w:rFonts w:ascii="Arial" w:hAnsi="Arial" w:cs="Arial"/>
        <w:sz w:val="20"/>
        <w:szCs w:val="20"/>
      </w:rPr>
      <w:fldChar w:fldCharType="separate"/>
    </w:r>
    <w:r w:rsidR="006B3155">
      <w:rPr>
        <w:rStyle w:val="PageNumber"/>
        <w:rFonts w:ascii="Arial" w:hAnsi="Arial" w:cs="Arial"/>
        <w:noProof/>
        <w:sz w:val="20"/>
        <w:szCs w:val="20"/>
      </w:rPr>
      <w:t>7</w:t>
    </w:r>
    <w:r w:rsidRPr="006D1B39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24051" w14:textId="77777777" w:rsidR="00A82983" w:rsidRDefault="00A82983" w:rsidP="00F40C5E">
      <w:r>
        <w:separator/>
      </w:r>
    </w:p>
  </w:footnote>
  <w:footnote w:type="continuationSeparator" w:id="0">
    <w:p w14:paraId="5B540F62" w14:textId="77777777" w:rsidR="00A82983" w:rsidRDefault="00A82983" w:rsidP="00F40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69FB2" w14:textId="70E781A2" w:rsidR="00CC1ECF" w:rsidRDefault="00CC1EC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3BB6101" wp14:editId="4DEF530E">
          <wp:simplePos x="0" y="0"/>
          <wp:positionH relativeFrom="column">
            <wp:posOffset>1518920</wp:posOffset>
          </wp:positionH>
          <wp:positionV relativeFrom="paragraph">
            <wp:posOffset>-112395</wp:posOffset>
          </wp:positionV>
          <wp:extent cx="4424680" cy="581660"/>
          <wp:effectExtent l="0" t="0" r="0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4680" cy="581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C98D838" wp14:editId="7C652300">
          <wp:simplePos x="0" y="0"/>
          <wp:positionH relativeFrom="column">
            <wp:posOffset>-571500</wp:posOffset>
          </wp:positionH>
          <wp:positionV relativeFrom="paragraph">
            <wp:posOffset>-220345</wp:posOffset>
          </wp:positionV>
          <wp:extent cx="2628900" cy="9144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oss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89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7ADA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F072D4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D8E42C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05DC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56E3B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28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9AA4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85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CE4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134A2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2"/>
    <w:multiLevelType w:val="hybridMultilevel"/>
    <w:tmpl w:val="00000002"/>
    <w:lvl w:ilvl="0" w:tplc="0000006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3"/>
    <w:multiLevelType w:val="hybridMultilevel"/>
    <w:tmpl w:val="00000003"/>
    <w:lvl w:ilvl="0" w:tplc="000000C9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06"/>
    <w:multiLevelType w:val="hybridMultilevel"/>
    <w:tmpl w:val="00000006"/>
    <w:lvl w:ilvl="0" w:tplc="000001F5">
      <w:start w:val="4"/>
      <w:numFmt w:val="bullet"/>
      <w:lvlText w:val=".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08"/>
    <w:multiLevelType w:val="hybridMultilevel"/>
    <w:tmpl w:val="00000008"/>
    <w:lvl w:ilvl="0" w:tplc="000002BD">
      <w:start w:val="1"/>
      <w:numFmt w:val="bullet"/>
      <w:lvlText w:val=".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EB86E2C"/>
    <w:multiLevelType w:val="hybridMultilevel"/>
    <w:tmpl w:val="2258CD46"/>
    <w:lvl w:ilvl="0" w:tplc="0C09000F">
      <w:start w:val="1"/>
      <w:numFmt w:val="decimal"/>
      <w:lvlText w:val="%1."/>
      <w:lvlJc w:val="left"/>
      <w:pPr>
        <w:ind w:left="153" w:hanging="360"/>
      </w:pPr>
      <w:rPr>
        <w:rFonts w:cs="Times New Roman"/>
      </w:rPr>
    </w:lvl>
    <w:lvl w:ilvl="1" w:tplc="742E90AE">
      <w:start w:val="1"/>
      <w:numFmt w:val="lowerLetter"/>
      <w:lvlText w:val="%2."/>
      <w:lvlJc w:val="left"/>
      <w:pPr>
        <w:ind w:left="873" w:hanging="360"/>
      </w:pPr>
      <w:rPr>
        <w:rFonts w:cs="Times New Roman"/>
        <w:b w:val="0"/>
      </w:rPr>
    </w:lvl>
    <w:lvl w:ilvl="2" w:tplc="0C09001B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19">
    <w:nsid w:val="25E329BC"/>
    <w:multiLevelType w:val="multilevel"/>
    <w:tmpl w:val="05805EDA"/>
    <w:styleLink w:val="Style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."/>
      <w:lvlJc w:val="left"/>
      <w:pPr>
        <w:tabs>
          <w:tab w:val="num" w:pos="1418"/>
        </w:tabs>
        <w:ind w:left="1418" w:hanging="567"/>
      </w:pPr>
      <w:rPr>
        <w:rFonts w:ascii="Arial" w:hAnsi="Arial" w:cs="Times New Roman" w:hint="default"/>
        <w:sz w:val="20"/>
      </w:rPr>
    </w:lvl>
    <w:lvl w:ilvl="3">
      <w:start w:val="1"/>
      <w:numFmt w:val="lowerRoman"/>
      <w:lvlText w:val="(%4)"/>
      <w:lvlJc w:val="left"/>
      <w:pPr>
        <w:tabs>
          <w:tab w:val="num" w:pos="1985"/>
        </w:tabs>
        <w:ind w:left="1985" w:hanging="567"/>
      </w:pPr>
      <w:rPr>
        <w:rFonts w:ascii="Arial" w:hAnsi="Arial" w:cs="Times New Roman" w:hint="default"/>
        <w:sz w:val="20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20">
    <w:nsid w:val="29B70DB2"/>
    <w:multiLevelType w:val="multilevel"/>
    <w:tmpl w:val="64F0AFD0"/>
    <w:lvl w:ilvl="0">
      <w:start w:val="1"/>
      <w:numFmt w:val="decimal"/>
      <w:lvlText w:val="%1."/>
      <w:lvlJc w:val="left"/>
      <w:pPr>
        <w:ind w:left="153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873" w:hanging="360"/>
      </w:pPr>
      <w:rPr>
        <w:rFonts w:cs="Times New Roman"/>
        <w:b w:val="0"/>
      </w:rPr>
    </w:lvl>
    <w:lvl w:ilvl="2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21">
    <w:nsid w:val="2C4D4330"/>
    <w:multiLevelType w:val="hybridMultilevel"/>
    <w:tmpl w:val="A26C9D06"/>
    <w:lvl w:ilvl="0" w:tplc="DAD834EC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  <w:color w:val="008000"/>
      </w:rPr>
    </w:lvl>
    <w:lvl w:ilvl="1" w:tplc="742E90AE">
      <w:start w:val="1"/>
      <w:numFmt w:val="lowerLetter"/>
      <w:lvlText w:val="%2."/>
      <w:lvlJc w:val="left"/>
      <w:pPr>
        <w:ind w:left="873" w:hanging="360"/>
      </w:pPr>
      <w:rPr>
        <w:rFonts w:cs="Times New Roman"/>
        <w:b w:val="0"/>
      </w:rPr>
    </w:lvl>
    <w:lvl w:ilvl="2" w:tplc="0C09001B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22">
    <w:nsid w:val="2D461016"/>
    <w:multiLevelType w:val="hybridMultilevel"/>
    <w:tmpl w:val="B2E44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5B7606E"/>
    <w:multiLevelType w:val="hybridMultilevel"/>
    <w:tmpl w:val="6E04065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4">
    <w:nsid w:val="3ED52016"/>
    <w:multiLevelType w:val="hybridMultilevel"/>
    <w:tmpl w:val="43520388"/>
    <w:lvl w:ilvl="0" w:tplc="DAD834EC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  <w:color w:val="008000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>
    <w:nsid w:val="45841546"/>
    <w:multiLevelType w:val="hybridMultilevel"/>
    <w:tmpl w:val="9894F90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742E90AE">
      <w:start w:val="1"/>
      <w:numFmt w:val="lowerLetter"/>
      <w:lvlText w:val="%2."/>
      <w:lvlJc w:val="left"/>
      <w:pPr>
        <w:ind w:left="873" w:hanging="360"/>
      </w:pPr>
      <w:rPr>
        <w:rFonts w:cs="Times New Roman"/>
        <w:b w:val="0"/>
      </w:rPr>
    </w:lvl>
    <w:lvl w:ilvl="2" w:tplc="0C09001B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abstractNum w:abstractNumId="26">
    <w:nsid w:val="4DDD668F"/>
    <w:multiLevelType w:val="hybridMultilevel"/>
    <w:tmpl w:val="835262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>
    <w:nsid w:val="514F77C7"/>
    <w:multiLevelType w:val="hybridMultilevel"/>
    <w:tmpl w:val="B2E44A5A"/>
    <w:lvl w:ilvl="0" w:tplc="0409000F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>
    <w:nsid w:val="69871F9E"/>
    <w:multiLevelType w:val="hybridMultilevel"/>
    <w:tmpl w:val="2AB6E37E"/>
    <w:lvl w:ilvl="0" w:tplc="742E90AE">
      <w:start w:val="1"/>
      <w:numFmt w:val="lowerLetter"/>
      <w:lvlText w:val="%1."/>
      <w:lvlJc w:val="left"/>
      <w:pPr>
        <w:ind w:left="873" w:hanging="360"/>
      </w:pPr>
      <w:rPr>
        <w:rFonts w:cs="Times New Roman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AD6556F"/>
    <w:multiLevelType w:val="hybridMultilevel"/>
    <w:tmpl w:val="772A0E24"/>
    <w:lvl w:ilvl="0" w:tplc="DAD834EC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0">
    <w:nsid w:val="6F9D2636"/>
    <w:multiLevelType w:val="hybridMultilevel"/>
    <w:tmpl w:val="1840D092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>
    <w:nsid w:val="71BD426F"/>
    <w:multiLevelType w:val="hybridMultilevel"/>
    <w:tmpl w:val="D1961B62"/>
    <w:lvl w:ilvl="0" w:tplc="DAD834EC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>
    <w:nsid w:val="71F3486C"/>
    <w:multiLevelType w:val="hybridMultilevel"/>
    <w:tmpl w:val="3558DDC2"/>
    <w:lvl w:ilvl="0" w:tplc="DAD834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B40E12"/>
    <w:multiLevelType w:val="multilevel"/>
    <w:tmpl w:val="05805EDA"/>
    <w:numStyleLink w:val="Style4"/>
  </w:abstractNum>
  <w:num w:numId="1">
    <w:abstractNumId w:val="30"/>
  </w:num>
  <w:num w:numId="2">
    <w:abstractNumId w:val="18"/>
  </w:num>
  <w:num w:numId="3">
    <w:abstractNumId w:val="33"/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2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17"/>
  </w:num>
  <w:num w:numId="25">
    <w:abstractNumId w:val="25"/>
  </w:num>
  <w:num w:numId="26">
    <w:abstractNumId w:val="21"/>
  </w:num>
  <w:num w:numId="27">
    <w:abstractNumId w:val="32"/>
  </w:num>
  <w:num w:numId="28">
    <w:abstractNumId w:val="27"/>
  </w:num>
  <w:num w:numId="29">
    <w:abstractNumId w:val="22"/>
  </w:num>
  <w:num w:numId="30">
    <w:abstractNumId w:val="20"/>
  </w:num>
  <w:num w:numId="31">
    <w:abstractNumId w:val="31"/>
  </w:num>
  <w:num w:numId="32">
    <w:abstractNumId w:val="26"/>
  </w:num>
  <w:num w:numId="33">
    <w:abstractNumId w:val="23"/>
  </w:num>
  <w:num w:numId="34">
    <w:abstractNumId w:val="29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5E"/>
    <w:rsid w:val="00005C66"/>
    <w:rsid w:val="00014835"/>
    <w:rsid w:val="0002263C"/>
    <w:rsid w:val="000336EC"/>
    <w:rsid w:val="00034DC1"/>
    <w:rsid w:val="00034F0B"/>
    <w:rsid w:val="00040748"/>
    <w:rsid w:val="000426F5"/>
    <w:rsid w:val="000711A3"/>
    <w:rsid w:val="000A144A"/>
    <w:rsid w:val="000B12B2"/>
    <w:rsid w:val="000B2D64"/>
    <w:rsid w:val="000B428B"/>
    <w:rsid w:val="000D27AB"/>
    <w:rsid w:val="000D75EA"/>
    <w:rsid w:val="000E7842"/>
    <w:rsid w:val="000F5D6B"/>
    <w:rsid w:val="00101D0D"/>
    <w:rsid w:val="00103F69"/>
    <w:rsid w:val="00126553"/>
    <w:rsid w:val="00127283"/>
    <w:rsid w:val="00131286"/>
    <w:rsid w:val="00143047"/>
    <w:rsid w:val="00145B16"/>
    <w:rsid w:val="001464BC"/>
    <w:rsid w:val="00156A47"/>
    <w:rsid w:val="00166282"/>
    <w:rsid w:val="00170246"/>
    <w:rsid w:val="001740D8"/>
    <w:rsid w:val="00184258"/>
    <w:rsid w:val="0019574B"/>
    <w:rsid w:val="001A3089"/>
    <w:rsid w:val="001B70E5"/>
    <w:rsid w:val="001C28E3"/>
    <w:rsid w:val="001C2B7D"/>
    <w:rsid w:val="001C4DBE"/>
    <w:rsid w:val="001C787D"/>
    <w:rsid w:val="001D743E"/>
    <w:rsid w:val="001E1132"/>
    <w:rsid w:val="001E5FCC"/>
    <w:rsid w:val="001F546D"/>
    <w:rsid w:val="00202A69"/>
    <w:rsid w:val="00205D17"/>
    <w:rsid w:val="00210EE5"/>
    <w:rsid w:val="002161B3"/>
    <w:rsid w:val="00223A3A"/>
    <w:rsid w:val="002261FE"/>
    <w:rsid w:val="002306A4"/>
    <w:rsid w:val="00242109"/>
    <w:rsid w:val="00250516"/>
    <w:rsid w:val="002555F5"/>
    <w:rsid w:val="00264FED"/>
    <w:rsid w:val="00297E99"/>
    <w:rsid w:val="002A25EE"/>
    <w:rsid w:val="002C016E"/>
    <w:rsid w:val="002C3576"/>
    <w:rsid w:val="002D06D1"/>
    <w:rsid w:val="002D085F"/>
    <w:rsid w:val="002D0A28"/>
    <w:rsid w:val="002D5163"/>
    <w:rsid w:val="002F7CEE"/>
    <w:rsid w:val="00311066"/>
    <w:rsid w:val="00327A26"/>
    <w:rsid w:val="00330DEE"/>
    <w:rsid w:val="0033638C"/>
    <w:rsid w:val="003462DD"/>
    <w:rsid w:val="00355AE9"/>
    <w:rsid w:val="00383032"/>
    <w:rsid w:val="0038464C"/>
    <w:rsid w:val="0039785F"/>
    <w:rsid w:val="003A4C7D"/>
    <w:rsid w:val="003A6072"/>
    <w:rsid w:val="003B3551"/>
    <w:rsid w:val="003E2B71"/>
    <w:rsid w:val="003E3423"/>
    <w:rsid w:val="0042631C"/>
    <w:rsid w:val="004270A6"/>
    <w:rsid w:val="0046167F"/>
    <w:rsid w:val="0046485A"/>
    <w:rsid w:val="00474834"/>
    <w:rsid w:val="00477CDC"/>
    <w:rsid w:val="0049214A"/>
    <w:rsid w:val="004927D6"/>
    <w:rsid w:val="004C15A2"/>
    <w:rsid w:val="004C2B01"/>
    <w:rsid w:val="004C2BD6"/>
    <w:rsid w:val="004C6356"/>
    <w:rsid w:val="004D0564"/>
    <w:rsid w:val="004D177E"/>
    <w:rsid w:val="004D57F6"/>
    <w:rsid w:val="004F7F03"/>
    <w:rsid w:val="005056D8"/>
    <w:rsid w:val="00512173"/>
    <w:rsid w:val="00523107"/>
    <w:rsid w:val="00540DC8"/>
    <w:rsid w:val="00546E71"/>
    <w:rsid w:val="005537DA"/>
    <w:rsid w:val="00561B30"/>
    <w:rsid w:val="005827EC"/>
    <w:rsid w:val="005847D3"/>
    <w:rsid w:val="00593232"/>
    <w:rsid w:val="005B17D2"/>
    <w:rsid w:val="005B319A"/>
    <w:rsid w:val="005B78B0"/>
    <w:rsid w:val="005C59BF"/>
    <w:rsid w:val="005C6DBE"/>
    <w:rsid w:val="005D2B11"/>
    <w:rsid w:val="005F2B69"/>
    <w:rsid w:val="0060289F"/>
    <w:rsid w:val="00615280"/>
    <w:rsid w:val="00620F42"/>
    <w:rsid w:val="00623F8D"/>
    <w:rsid w:val="0062626C"/>
    <w:rsid w:val="0063342B"/>
    <w:rsid w:val="00634E80"/>
    <w:rsid w:val="00643D9B"/>
    <w:rsid w:val="0065080B"/>
    <w:rsid w:val="006552A1"/>
    <w:rsid w:val="006552DC"/>
    <w:rsid w:val="00667E1E"/>
    <w:rsid w:val="00671741"/>
    <w:rsid w:val="006744F9"/>
    <w:rsid w:val="00675813"/>
    <w:rsid w:val="0068128B"/>
    <w:rsid w:val="00682673"/>
    <w:rsid w:val="006A7578"/>
    <w:rsid w:val="006B3155"/>
    <w:rsid w:val="006D1B39"/>
    <w:rsid w:val="006D65D3"/>
    <w:rsid w:val="006F414A"/>
    <w:rsid w:val="006F56D5"/>
    <w:rsid w:val="00701DBC"/>
    <w:rsid w:val="00711674"/>
    <w:rsid w:val="00711D9B"/>
    <w:rsid w:val="007236BA"/>
    <w:rsid w:val="00725788"/>
    <w:rsid w:val="007341D4"/>
    <w:rsid w:val="00735743"/>
    <w:rsid w:val="00751813"/>
    <w:rsid w:val="00752715"/>
    <w:rsid w:val="007777DF"/>
    <w:rsid w:val="0079227B"/>
    <w:rsid w:val="00792747"/>
    <w:rsid w:val="00792B74"/>
    <w:rsid w:val="007A2629"/>
    <w:rsid w:val="007B5E1C"/>
    <w:rsid w:val="007C4E97"/>
    <w:rsid w:val="007C6136"/>
    <w:rsid w:val="007D47DB"/>
    <w:rsid w:val="007E1964"/>
    <w:rsid w:val="007F2A22"/>
    <w:rsid w:val="007F2FC7"/>
    <w:rsid w:val="00830DDC"/>
    <w:rsid w:val="00834CB1"/>
    <w:rsid w:val="008417E4"/>
    <w:rsid w:val="00846205"/>
    <w:rsid w:val="00860BCF"/>
    <w:rsid w:val="0086428F"/>
    <w:rsid w:val="008646F0"/>
    <w:rsid w:val="008658A7"/>
    <w:rsid w:val="00885B93"/>
    <w:rsid w:val="008922F3"/>
    <w:rsid w:val="00896D39"/>
    <w:rsid w:val="008A4F1B"/>
    <w:rsid w:val="008A7C2E"/>
    <w:rsid w:val="008B082E"/>
    <w:rsid w:val="008C218F"/>
    <w:rsid w:val="008C4AC8"/>
    <w:rsid w:val="008C74FF"/>
    <w:rsid w:val="008D4E1A"/>
    <w:rsid w:val="008D787D"/>
    <w:rsid w:val="008E0AC9"/>
    <w:rsid w:val="008F1644"/>
    <w:rsid w:val="008F5D35"/>
    <w:rsid w:val="00900431"/>
    <w:rsid w:val="00930EBC"/>
    <w:rsid w:val="009364D4"/>
    <w:rsid w:val="00954DCB"/>
    <w:rsid w:val="009641DB"/>
    <w:rsid w:val="00987FEA"/>
    <w:rsid w:val="009A15AF"/>
    <w:rsid w:val="009A2602"/>
    <w:rsid w:val="009A6685"/>
    <w:rsid w:val="009B02E9"/>
    <w:rsid w:val="009B6AAE"/>
    <w:rsid w:val="009C1CBE"/>
    <w:rsid w:val="009D4D7A"/>
    <w:rsid w:val="009F5307"/>
    <w:rsid w:val="00A0049B"/>
    <w:rsid w:val="00A10F08"/>
    <w:rsid w:val="00A14F57"/>
    <w:rsid w:val="00A17F55"/>
    <w:rsid w:val="00A7645D"/>
    <w:rsid w:val="00A76CA0"/>
    <w:rsid w:val="00A82983"/>
    <w:rsid w:val="00A94EBE"/>
    <w:rsid w:val="00AA77B2"/>
    <w:rsid w:val="00AB61BA"/>
    <w:rsid w:val="00AD0193"/>
    <w:rsid w:val="00AD1E81"/>
    <w:rsid w:val="00AD7313"/>
    <w:rsid w:val="00AE3306"/>
    <w:rsid w:val="00AE450C"/>
    <w:rsid w:val="00AF2CEE"/>
    <w:rsid w:val="00AF4154"/>
    <w:rsid w:val="00B23193"/>
    <w:rsid w:val="00B26848"/>
    <w:rsid w:val="00B419B6"/>
    <w:rsid w:val="00B4374B"/>
    <w:rsid w:val="00B45931"/>
    <w:rsid w:val="00B615FF"/>
    <w:rsid w:val="00B62D98"/>
    <w:rsid w:val="00B62E43"/>
    <w:rsid w:val="00B72BCB"/>
    <w:rsid w:val="00B7761B"/>
    <w:rsid w:val="00B806E8"/>
    <w:rsid w:val="00B925F7"/>
    <w:rsid w:val="00B9588C"/>
    <w:rsid w:val="00BB1D40"/>
    <w:rsid w:val="00BD0578"/>
    <w:rsid w:val="00BE6341"/>
    <w:rsid w:val="00BE63D4"/>
    <w:rsid w:val="00BF070A"/>
    <w:rsid w:val="00C10FAB"/>
    <w:rsid w:val="00C1191B"/>
    <w:rsid w:val="00C1513C"/>
    <w:rsid w:val="00C251EF"/>
    <w:rsid w:val="00C61681"/>
    <w:rsid w:val="00C6641F"/>
    <w:rsid w:val="00C924D9"/>
    <w:rsid w:val="00CB2030"/>
    <w:rsid w:val="00CB5652"/>
    <w:rsid w:val="00CC1ECF"/>
    <w:rsid w:val="00CD3F9F"/>
    <w:rsid w:val="00CE5318"/>
    <w:rsid w:val="00D13858"/>
    <w:rsid w:val="00D21E21"/>
    <w:rsid w:val="00D22AA6"/>
    <w:rsid w:val="00D427AC"/>
    <w:rsid w:val="00D57E94"/>
    <w:rsid w:val="00D62446"/>
    <w:rsid w:val="00D70EBE"/>
    <w:rsid w:val="00D81B3E"/>
    <w:rsid w:val="00D91021"/>
    <w:rsid w:val="00D9607F"/>
    <w:rsid w:val="00DA10EB"/>
    <w:rsid w:val="00DF27BA"/>
    <w:rsid w:val="00E11277"/>
    <w:rsid w:val="00E12027"/>
    <w:rsid w:val="00E15B56"/>
    <w:rsid w:val="00E207D6"/>
    <w:rsid w:val="00E37A12"/>
    <w:rsid w:val="00E506C7"/>
    <w:rsid w:val="00E54920"/>
    <w:rsid w:val="00E576E6"/>
    <w:rsid w:val="00E804A6"/>
    <w:rsid w:val="00E81FCE"/>
    <w:rsid w:val="00E86BCC"/>
    <w:rsid w:val="00E87FD6"/>
    <w:rsid w:val="00E95DC1"/>
    <w:rsid w:val="00EC02EC"/>
    <w:rsid w:val="00EC49CC"/>
    <w:rsid w:val="00EE1249"/>
    <w:rsid w:val="00EE377F"/>
    <w:rsid w:val="00EF21CF"/>
    <w:rsid w:val="00EF7E3E"/>
    <w:rsid w:val="00F051CB"/>
    <w:rsid w:val="00F15130"/>
    <w:rsid w:val="00F26594"/>
    <w:rsid w:val="00F40C5E"/>
    <w:rsid w:val="00F51264"/>
    <w:rsid w:val="00F51BAB"/>
    <w:rsid w:val="00F81C9F"/>
    <w:rsid w:val="00FB25DE"/>
    <w:rsid w:val="00FC109A"/>
    <w:rsid w:val="00FE5907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05B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40C5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40C5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40C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0C5E"/>
    <w:rPr>
      <w:rFonts w:ascii="Lucida Grande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546E7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5F7"/>
    <w:pPr>
      <w:ind w:left="720"/>
      <w:contextualSpacing/>
    </w:pPr>
  </w:style>
  <w:style w:type="paragraph" w:customStyle="1" w:styleId="Default">
    <w:name w:val="Default"/>
    <w:uiPriority w:val="99"/>
    <w:rsid w:val="006D65D3"/>
    <w:pPr>
      <w:autoSpaceDE w:val="0"/>
      <w:autoSpaceDN w:val="0"/>
      <w:adjustRightInd w:val="0"/>
    </w:pPr>
    <w:rPr>
      <w:rFonts w:ascii="Gill Sans" w:hAnsi="Gill Sans" w:cs="Gill Sans"/>
      <w:color w:val="000000"/>
      <w:sz w:val="24"/>
      <w:szCs w:val="24"/>
      <w:lang w:val="en-AU"/>
    </w:rPr>
  </w:style>
  <w:style w:type="character" w:customStyle="1" w:styleId="A01">
    <w:name w:val="A0+1"/>
    <w:uiPriority w:val="99"/>
    <w:rsid w:val="006D65D3"/>
    <w:rPr>
      <w:color w:val="000000"/>
      <w:sz w:val="60"/>
    </w:rPr>
  </w:style>
  <w:style w:type="paragraph" w:customStyle="1" w:styleId="DMO-NotetoTenderers">
    <w:name w:val="DMO - Note to Tenderers"/>
    <w:next w:val="Normal"/>
    <w:uiPriority w:val="99"/>
    <w:rsid w:val="00C1513C"/>
    <w:pPr>
      <w:shd w:val="pct15" w:color="auto" w:fill="FFFFFF"/>
      <w:spacing w:before="120" w:after="120"/>
    </w:pPr>
    <w:rPr>
      <w:rFonts w:ascii="Arial" w:hAnsi="Arial"/>
      <w:b/>
      <w:i/>
      <w:sz w:val="20"/>
      <w:szCs w:val="20"/>
      <w:lang w:val="en-AU" w:eastAsia="en-AU"/>
    </w:rPr>
  </w:style>
  <w:style w:type="paragraph" w:customStyle="1" w:styleId="DMONumListBLV1">
    <w:name w:val="DMO – NumList BLV1"/>
    <w:next w:val="DMONumListBLV2"/>
    <w:uiPriority w:val="99"/>
    <w:rsid w:val="00C1513C"/>
    <w:pPr>
      <w:spacing w:before="120" w:after="120"/>
    </w:pPr>
    <w:rPr>
      <w:rFonts w:ascii="Arial" w:hAnsi="Arial"/>
      <w:b/>
      <w:bCs/>
      <w:caps/>
      <w:sz w:val="20"/>
      <w:lang w:val="en-AU"/>
    </w:rPr>
  </w:style>
  <w:style w:type="paragraph" w:customStyle="1" w:styleId="DMONumListBLV2">
    <w:name w:val="DMO – NumList BLV2"/>
    <w:next w:val="DMONumListBLV3"/>
    <w:uiPriority w:val="99"/>
    <w:rsid w:val="00C1513C"/>
    <w:pPr>
      <w:spacing w:after="120"/>
      <w:jc w:val="both"/>
    </w:pPr>
    <w:rPr>
      <w:rFonts w:ascii="Arial" w:hAnsi="Arial"/>
      <w:bCs/>
      <w:sz w:val="20"/>
      <w:lang w:val="en-AU"/>
    </w:rPr>
  </w:style>
  <w:style w:type="paragraph" w:customStyle="1" w:styleId="DMONumListBLV4">
    <w:name w:val="DMO – NumList BLV4"/>
    <w:uiPriority w:val="99"/>
    <w:rsid w:val="00C1513C"/>
    <w:pPr>
      <w:spacing w:after="120"/>
      <w:jc w:val="both"/>
    </w:pPr>
    <w:rPr>
      <w:rFonts w:ascii="Arial" w:hAnsi="Arial"/>
      <w:sz w:val="20"/>
      <w:lang w:val="en-AU"/>
    </w:rPr>
  </w:style>
  <w:style w:type="paragraph" w:customStyle="1" w:styleId="DMONumListBLV3">
    <w:name w:val="DMO – NumList BLV3"/>
    <w:link w:val="DMONumListBLV3Char"/>
    <w:uiPriority w:val="99"/>
    <w:rsid w:val="00C1513C"/>
    <w:pPr>
      <w:spacing w:after="120"/>
      <w:jc w:val="both"/>
    </w:pPr>
    <w:rPr>
      <w:rFonts w:ascii="Arial" w:hAnsi="Arial"/>
      <w:lang w:val="en-AU"/>
    </w:rPr>
  </w:style>
  <w:style w:type="character" w:customStyle="1" w:styleId="DMONumListBLV3Char">
    <w:name w:val="DMO – NumList BLV3 Char"/>
    <w:link w:val="DMONumListBLV3"/>
    <w:uiPriority w:val="99"/>
    <w:locked/>
    <w:rsid w:val="00C1513C"/>
    <w:rPr>
      <w:rFonts w:ascii="Arial" w:hAnsi="Arial"/>
      <w:sz w:val="22"/>
      <w:lang w:val="en-AU"/>
    </w:rPr>
  </w:style>
  <w:style w:type="paragraph" w:customStyle="1" w:styleId="DMONumListBLV2NONUM">
    <w:name w:val="DMO – NumList BLV2 NONUM"/>
    <w:basedOn w:val="DMONumListBLV2"/>
    <w:uiPriority w:val="99"/>
    <w:rsid w:val="00C1513C"/>
    <w:pPr>
      <w:ind w:left="851"/>
    </w:pPr>
  </w:style>
  <w:style w:type="table" w:styleId="TableGrid">
    <w:name w:val="Table Grid"/>
    <w:basedOn w:val="TableNormal"/>
    <w:uiPriority w:val="99"/>
    <w:rsid w:val="0067174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rsid w:val="00540DC8"/>
    <w:rPr>
      <w:rFonts w:ascii="Calibri" w:hAnsi="Calibri"/>
      <w:sz w:val="22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40DC8"/>
    <w:rPr>
      <w:rFonts w:ascii="Calibri" w:hAnsi="Calibri" w:cs="Times New Roman"/>
      <w:sz w:val="21"/>
      <w:szCs w:val="21"/>
      <w:lang w:val="en-AU"/>
    </w:rPr>
  </w:style>
  <w:style w:type="character" w:styleId="PageNumber">
    <w:name w:val="page number"/>
    <w:basedOn w:val="DefaultParagraphFont"/>
    <w:uiPriority w:val="99"/>
    <w:rsid w:val="000B428B"/>
    <w:rPr>
      <w:rFonts w:cs="Times New Roman"/>
    </w:rPr>
  </w:style>
  <w:style w:type="paragraph" w:customStyle="1" w:styleId="CDTableText">
    <w:name w:val="CD_Table Text"/>
    <w:basedOn w:val="Normal"/>
    <w:uiPriority w:val="99"/>
    <w:rsid w:val="00701DBC"/>
    <w:pPr>
      <w:spacing w:before="60" w:after="60"/>
    </w:pPr>
    <w:rPr>
      <w:rFonts w:ascii="Calibri" w:eastAsia="SimSun" w:hAnsi="Calibri"/>
      <w:sz w:val="22"/>
      <w:szCs w:val="22"/>
    </w:rPr>
  </w:style>
  <w:style w:type="paragraph" w:customStyle="1" w:styleId="CDTableTextHeader">
    <w:name w:val="CD_Table Text Header"/>
    <w:basedOn w:val="CDTableText"/>
    <w:uiPriority w:val="99"/>
    <w:rsid w:val="00701DBC"/>
    <w:pPr>
      <w:keepNext/>
    </w:pPr>
    <w:rPr>
      <w:b/>
      <w:color w:val="FFFFFF"/>
      <w:szCs w:val="20"/>
    </w:rPr>
  </w:style>
  <w:style w:type="numbering" w:customStyle="1" w:styleId="Style4">
    <w:name w:val="Style4"/>
    <w:rsid w:val="00B07DA6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F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C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40C5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40C5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40C5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40C5E"/>
    <w:rPr>
      <w:rFonts w:ascii="Lucida Grande" w:hAnsi="Lucida Grande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546E7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5F7"/>
    <w:pPr>
      <w:ind w:left="720"/>
      <w:contextualSpacing/>
    </w:pPr>
  </w:style>
  <w:style w:type="paragraph" w:customStyle="1" w:styleId="Default">
    <w:name w:val="Default"/>
    <w:uiPriority w:val="99"/>
    <w:rsid w:val="006D65D3"/>
    <w:pPr>
      <w:autoSpaceDE w:val="0"/>
      <w:autoSpaceDN w:val="0"/>
      <w:adjustRightInd w:val="0"/>
    </w:pPr>
    <w:rPr>
      <w:rFonts w:ascii="Gill Sans" w:hAnsi="Gill Sans" w:cs="Gill Sans"/>
      <w:color w:val="000000"/>
      <w:sz w:val="24"/>
      <w:szCs w:val="24"/>
      <w:lang w:val="en-AU"/>
    </w:rPr>
  </w:style>
  <w:style w:type="character" w:customStyle="1" w:styleId="A01">
    <w:name w:val="A0+1"/>
    <w:uiPriority w:val="99"/>
    <w:rsid w:val="006D65D3"/>
    <w:rPr>
      <w:color w:val="000000"/>
      <w:sz w:val="60"/>
    </w:rPr>
  </w:style>
  <w:style w:type="paragraph" w:customStyle="1" w:styleId="DMO-NotetoTenderers">
    <w:name w:val="DMO - Note to Tenderers"/>
    <w:next w:val="Normal"/>
    <w:uiPriority w:val="99"/>
    <w:rsid w:val="00C1513C"/>
    <w:pPr>
      <w:shd w:val="pct15" w:color="auto" w:fill="FFFFFF"/>
      <w:spacing w:before="120" w:after="120"/>
    </w:pPr>
    <w:rPr>
      <w:rFonts w:ascii="Arial" w:hAnsi="Arial"/>
      <w:b/>
      <w:i/>
      <w:sz w:val="20"/>
      <w:szCs w:val="20"/>
      <w:lang w:val="en-AU" w:eastAsia="en-AU"/>
    </w:rPr>
  </w:style>
  <w:style w:type="paragraph" w:customStyle="1" w:styleId="DMONumListBLV1">
    <w:name w:val="DMO – NumList BLV1"/>
    <w:next w:val="DMONumListBLV2"/>
    <w:uiPriority w:val="99"/>
    <w:rsid w:val="00C1513C"/>
    <w:pPr>
      <w:spacing w:before="120" w:after="120"/>
    </w:pPr>
    <w:rPr>
      <w:rFonts w:ascii="Arial" w:hAnsi="Arial"/>
      <w:b/>
      <w:bCs/>
      <w:caps/>
      <w:sz w:val="20"/>
      <w:lang w:val="en-AU"/>
    </w:rPr>
  </w:style>
  <w:style w:type="paragraph" w:customStyle="1" w:styleId="DMONumListBLV2">
    <w:name w:val="DMO – NumList BLV2"/>
    <w:next w:val="DMONumListBLV3"/>
    <w:uiPriority w:val="99"/>
    <w:rsid w:val="00C1513C"/>
    <w:pPr>
      <w:spacing w:after="120"/>
      <w:jc w:val="both"/>
    </w:pPr>
    <w:rPr>
      <w:rFonts w:ascii="Arial" w:hAnsi="Arial"/>
      <w:bCs/>
      <w:sz w:val="20"/>
      <w:lang w:val="en-AU"/>
    </w:rPr>
  </w:style>
  <w:style w:type="paragraph" w:customStyle="1" w:styleId="DMONumListBLV4">
    <w:name w:val="DMO – NumList BLV4"/>
    <w:uiPriority w:val="99"/>
    <w:rsid w:val="00C1513C"/>
    <w:pPr>
      <w:spacing w:after="120"/>
      <w:jc w:val="both"/>
    </w:pPr>
    <w:rPr>
      <w:rFonts w:ascii="Arial" w:hAnsi="Arial"/>
      <w:sz w:val="20"/>
      <w:lang w:val="en-AU"/>
    </w:rPr>
  </w:style>
  <w:style w:type="paragraph" w:customStyle="1" w:styleId="DMONumListBLV3">
    <w:name w:val="DMO – NumList BLV3"/>
    <w:link w:val="DMONumListBLV3Char"/>
    <w:uiPriority w:val="99"/>
    <w:rsid w:val="00C1513C"/>
    <w:pPr>
      <w:spacing w:after="120"/>
      <w:jc w:val="both"/>
    </w:pPr>
    <w:rPr>
      <w:rFonts w:ascii="Arial" w:hAnsi="Arial"/>
      <w:lang w:val="en-AU"/>
    </w:rPr>
  </w:style>
  <w:style w:type="character" w:customStyle="1" w:styleId="DMONumListBLV3Char">
    <w:name w:val="DMO – NumList BLV3 Char"/>
    <w:link w:val="DMONumListBLV3"/>
    <w:uiPriority w:val="99"/>
    <w:locked/>
    <w:rsid w:val="00C1513C"/>
    <w:rPr>
      <w:rFonts w:ascii="Arial" w:hAnsi="Arial"/>
      <w:sz w:val="22"/>
      <w:lang w:val="en-AU"/>
    </w:rPr>
  </w:style>
  <w:style w:type="paragraph" w:customStyle="1" w:styleId="DMONumListBLV2NONUM">
    <w:name w:val="DMO – NumList BLV2 NONUM"/>
    <w:basedOn w:val="DMONumListBLV2"/>
    <w:uiPriority w:val="99"/>
    <w:rsid w:val="00C1513C"/>
    <w:pPr>
      <w:ind w:left="851"/>
    </w:pPr>
  </w:style>
  <w:style w:type="table" w:styleId="TableGrid">
    <w:name w:val="Table Grid"/>
    <w:basedOn w:val="TableNormal"/>
    <w:uiPriority w:val="99"/>
    <w:rsid w:val="0067174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rsid w:val="00540DC8"/>
    <w:rPr>
      <w:rFonts w:ascii="Calibri" w:hAnsi="Calibri"/>
      <w:sz w:val="22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40DC8"/>
    <w:rPr>
      <w:rFonts w:ascii="Calibri" w:hAnsi="Calibri" w:cs="Times New Roman"/>
      <w:sz w:val="21"/>
      <w:szCs w:val="21"/>
      <w:lang w:val="en-AU"/>
    </w:rPr>
  </w:style>
  <w:style w:type="character" w:styleId="PageNumber">
    <w:name w:val="page number"/>
    <w:basedOn w:val="DefaultParagraphFont"/>
    <w:uiPriority w:val="99"/>
    <w:rsid w:val="000B428B"/>
    <w:rPr>
      <w:rFonts w:cs="Times New Roman"/>
    </w:rPr>
  </w:style>
  <w:style w:type="paragraph" w:customStyle="1" w:styleId="CDTableText">
    <w:name w:val="CD_Table Text"/>
    <w:basedOn w:val="Normal"/>
    <w:uiPriority w:val="99"/>
    <w:rsid w:val="00701DBC"/>
    <w:pPr>
      <w:spacing w:before="60" w:after="60"/>
    </w:pPr>
    <w:rPr>
      <w:rFonts w:ascii="Calibri" w:eastAsia="SimSun" w:hAnsi="Calibri"/>
      <w:sz w:val="22"/>
      <w:szCs w:val="22"/>
    </w:rPr>
  </w:style>
  <w:style w:type="paragraph" w:customStyle="1" w:styleId="CDTableTextHeader">
    <w:name w:val="CD_Table Text Header"/>
    <w:basedOn w:val="CDTableText"/>
    <w:uiPriority w:val="99"/>
    <w:rsid w:val="00701DBC"/>
    <w:pPr>
      <w:keepNext/>
    </w:pPr>
    <w:rPr>
      <w:b/>
      <w:color w:val="FFFFFF"/>
      <w:szCs w:val="20"/>
    </w:rPr>
  </w:style>
  <w:style w:type="numbering" w:customStyle="1" w:styleId="Style4">
    <w:name w:val="Style4"/>
    <w:rsid w:val="00B07DA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BRISTON TRAINING  &amp; DEVELOPMENT PTY LTD</vt:lpstr>
    </vt:vector>
  </TitlesOfParts>
  <Company>Gravity Central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BRISTON TRAINING  &amp; DEVELOPMENT PTY LTD</dc:title>
  <dc:creator>Paul Weekes</dc:creator>
  <cp:lastModifiedBy>Shaneil Escober</cp:lastModifiedBy>
  <cp:revision>2</cp:revision>
  <cp:lastPrinted>2014-05-30T03:36:00Z</cp:lastPrinted>
  <dcterms:created xsi:type="dcterms:W3CDTF">2014-08-23T10:03:00Z</dcterms:created>
  <dcterms:modified xsi:type="dcterms:W3CDTF">2014-08-23T10:03:00Z</dcterms:modified>
</cp:coreProperties>
</file>